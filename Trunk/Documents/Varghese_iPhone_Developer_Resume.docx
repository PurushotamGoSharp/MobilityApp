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3FB71" w14:textId="4C7EA4A5" w:rsidR="00960374" w:rsidRDefault="00960374" w:rsidP="00960374">
      <w:pPr>
        <w:tabs>
          <w:tab w:val="left" w:pos="2250"/>
        </w:tabs>
        <w:spacing w:line="30" w:lineRule="atLeast"/>
        <w:rPr>
          <w:rFonts w:asciiTheme="majorHAnsi" w:hAnsiTheme="majorHAnsi"/>
          <w:b/>
          <w:spacing w:val="-1"/>
          <w:sz w:val="24"/>
          <w:szCs w:val="24"/>
          <w:u w:val="thick" w:color="000000"/>
        </w:rPr>
      </w:pPr>
      <w:r>
        <w:rPr>
          <w:rFonts w:asciiTheme="majorHAnsi" w:hAnsiTheme="majorHAnsi"/>
          <w:b/>
          <w:noProof/>
          <w:spacing w:val="-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B90EEB" wp14:editId="5D742A1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800100" cy="1064260"/>
            <wp:effectExtent l="0" t="0" r="0" b="0"/>
            <wp:wrapSquare wrapText="bothSides"/>
            <wp:docPr id="3" name="Picture 3" descr="Macintosh HD:Users:vmoksha:Downloads:varghese simon f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vmoksha:Downloads:varghese simon fo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spacing w:val="-1"/>
          <w:sz w:val="24"/>
          <w:szCs w:val="24"/>
        </w:rPr>
        <w:t xml:space="preserve">     </w:t>
      </w:r>
      <w:r w:rsidR="00524808" w:rsidRPr="00E40DEA">
        <w:rPr>
          <w:rFonts w:asciiTheme="majorHAnsi" w:hAnsiTheme="majorHAnsi"/>
          <w:b/>
          <w:spacing w:val="-1"/>
          <w:sz w:val="24"/>
          <w:szCs w:val="24"/>
          <w:u w:val="thick" w:color="000000"/>
        </w:rPr>
        <w:t>VARGHESE SIMON</w:t>
      </w:r>
      <w:r w:rsidR="00E37F33" w:rsidRPr="00E40DEA">
        <w:rPr>
          <w:rFonts w:asciiTheme="majorHAnsi" w:hAnsiTheme="majorHAnsi"/>
          <w:b/>
          <w:spacing w:val="-1"/>
          <w:sz w:val="24"/>
          <w:szCs w:val="24"/>
          <w:u w:val="thick" w:color="000000"/>
        </w:rPr>
        <w:t xml:space="preserve"> </w:t>
      </w:r>
    </w:p>
    <w:p w14:paraId="64A58D92" w14:textId="5ECB8A8D" w:rsidR="00E37F33" w:rsidRPr="00960374" w:rsidRDefault="00960374" w:rsidP="00960374">
      <w:pPr>
        <w:spacing w:line="30" w:lineRule="atLeast"/>
        <w:rPr>
          <w:rFonts w:asciiTheme="majorHAnsi" w:hAnsiTheme="majorHAnsi"/>
          <w:spacing w:val="-1"/>
          <w:sz w:val="24"/>
          <w:szCs w:val="24"/>
          <w:u w:val="thick" w:color="000000"/>
        </w:rPr>
      </w:pPr>
      <w:r w:rsidRPr="00960374">
        <w:rPr>
          <w:rFonts w:asciiTheme="minorHAnsi" w:hAnsiTheme="minorHAnsi"/>
          <w:spacing w:val="-1"/>
          <w:sz w:val="24"/>
          <w:szCs w:val="24"/>
        </w:rPr>
        <w:t xml:space="preserve">     </w:t>
      </w:r>
      <w:proofErr w:type="gramStart"/>
      <w:r w:rsidR="00BA572C" w:rsidRPr="00960374">
        <w:rPr>
          <w:rFonts w:asciiTheme="minorHAnsi" w:hAnsiTheme="minorHAnsi"/>
          <w:spacing w:val="-1"/>
          <w:sz w:val="24"/>
          <w:szCs w:val="24"/>
        </w:rPr>
        <w:t>iPhone</w:t>
      </w:r>
      <w:proofErr w:type="gramEnd"/>
      <w:r w:rsidR="00BA572C" w:rsidRPr="00960374">
        <w:rPr>
          <w:rFonts w:asciiTheme="minorHAnsi" w:hAnsiTheme="minorHAnsi"/>
          <w:spacing w:val="-1"/>
          <w:sz w:val="24"/>
          <w:szCs w:val="24"/>
        </w:rPr>
        <w:t xml:space="preserve"> / </w:t>
      </w:r>
      <w:proofErr w:type="spellStart"/>
      <w:r w:rsidR="00BA572C" w:rsidRPr="00960374">
        <w:rPr>
          <w:rFonts w:asciiTheme="minorHAnsi" w:hAnsiTheme="minorHAnsi"/>
          <w:spacing w:val="-1"/>
          <w:sz w:val="24"/>
          <w:szCs w:val="24"/>
        </w:rPr>
        <w:t>i</w:t>
      </w:r>
      <w:r w:rsidR="00E37F33" w:rsidRPr="00960374">
        <w:rPr>
          <w:rFonts w:asciiTheme="minorHAnsi" w:hAnsiTheme="minorHAnsi"/>
          <w:spacing w:val="-1"/>
          <w:sz w:val="24"/>
          <w:szCs w:val="24"/>
        </w:rPr>
        <w:t>Pad</w:t>
      </w:r>
      <w:proofErr w:type="spellEnd"/>
      <w:r w:rsidR="00E37F33" w:rsidRPr="00960374">
        <w:rPr>
          <w:rFonts w:asciiTheme="minorHAnsi" w:hAnsiTheme="minorHAnsi"/>
          <w:spacing w:val="-1"/>
          <w:sz w:val="24"/>
          <w:szCs w:val="24"/>
        </w:rPr>
        <w:t xml:space="preserve"> Application Developer</w:t>
      </w:r>
    </w:p>
    <w:p w14:paraId="3E351080" w14:textId="73A08C16" w:rsidR="006849A6" w:rsidRPr="00E40DEA" w:rsidRDefault="006849A6" w:rsidP="007337BD">
      <w:pPr>
        <w:spacing w:line="30" w:lineRule="atLeast"/>
        <w:rPr>
          <w:rFonts w:asciiTheme="minorHAnsi" w:hAnsiTheme="minorHAnsi"/>
          <w:sz w:val="14"/>
          <w:szCs w:val="14"/>
        </w:rPr>
      </w:pPr>
    </w:p>
    <w:p w14:paraId="14C6DF03" w14:textId="35F49532" w:rsidR="0001507C" w:rsidRPr="00E40DEA" w:rsidRDefault="00200919" w:rsidP="007337BD">
      <w:pPr>
        <w:spacing w:line="30" w:lineRule="atLeast"/>
        <w:jc w:val="right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Dreams PG, </w:t>
      </w:r>
      <w:r w:rsidR="003D07A3">
        <w:rPr>
          <w:rFonts w:asciiTheme="minorHAnsi" w:hAnsiTheme="minorHAnsi"/>
          <w:sz w:val="24"/>
        </w:rPr>
        <w:t>#56</w:t>
      </w:r>
      <w:r w:rsidR="00383B0B" w:rsidRPr="00E40DEA">
        <w:rPr>
          <w:rFonts w:asciiTheme="minorHAnsi" w:hAnsiTheme="minorHAnsi"/>
          <w:sz w:val="24"/>
        </w:rPr>
        <w:t xml:space="preserve"> </w:t>
      </w:r>
    </w:p>
    <w:p w14:paraId="2C6627C5" w14:textId="77777777" w:rsidR="006849A6" w:rsidRPr="00E40DEA" w:rsidRDefault="00383B0B" w:rsidP="007337BD">
      <w:pPr>
        <w:spacing w:line="30" w:lineRule="atLeast"/>
        <w:jc w:val="right"/>
        <w:rPr>
          <w:rFonts w:asciiTheme="minorHAnsi" w:hAnsiTheme="minorHAnsi"/>
          <w:sz w:val="24"/>
        </w:rPr>
      </w:pPr>
      <w:r w:rsidRPr="00E40DEA">
        <w:rPr>
          <w:rFonts w:asciiTheme="minorHAnsi" w:hAnsiTheme="minorHAnsi"/>
          <w:sz w:val="24"/>
        </w:rPr>
        <w:t>8</w:t>
      </w:r>
      <w:r w:rsidRPr="00E40DEA">
        <w:rPr>
          <w:rFonts w:asciiTheme="minorHAnsi" w:hAnsiTheme="minorHAnsi"/>
          <w:sz w:val="24"/>
          <w:vertAlign w:val="superscript"/>
        </w:rPr>
        <w:t>th</w:t>
      </w:r>
      <w:r w:rsidRPr="00E40DEA">
        <w:rPr>
          <w:rFonts w:asciiTheme="minorHAnsi" w:hAnsiTheme="minorHAnsi"/>
          <w:sz w:val="24"/>
        </w:rPr>
        <w:t xml:space="preserve"> Cross </w:t>
      </w:r>
      <w:proofErr w:type="spellStart"/>
      <w:r w:rsidRPr="00E40DEA">
        <w:rPr>
          <w:rFonts w:asciiTheme="minorHAnsi" w:hAnsiTheme="minorHAnsi"/>
          <w:sz w:val="24"/>
        </w:rPr>
        <w:t>Maruthi</w:t>
      </w:r>
      <w:proofErr w:type="spellEnd"/>
      <w:r w:rsidRPr="00E40DEA">
        <w:rPr>
          <w:rFonts w:asciiTheme="minorHAnsi" w:hAnsiTheme="minorHAnsi"/>
          <w:sz w:val="24"/>
        </w:rPr>
        <w:t xml:space="preserve"> Nagar,</w:t>
      </w:r>
    </w:p>
    <w:p w14:paraId="66107473" w14:textId="77777777" w:rsidR="00383B0B" w:rsidRPr="00E40DEA" w:rsidRDefault="00383B0B" w:rsidP="007337BD">
      <w:pPr>
        <w:spacing w:line="30" w:lineRule="atLeast"/>
        <w:jc w:val="right"/>
        <w:rPr>
          <w:rFonts w:asciiTheme="minorHAnsi" w:hAnsiTheme="minorHAnsi"/>
          <w:sz w:val="24"/>
        </w:rPr>
      </w:pPr>
      <w:proofErr w:type="spellStart"/>
      <w:r w:rsidRPr="00E40DEA">
        <w:rPr>
          <w:rFonts w:asciiTheme="minorHAnsi" w:hAnsiTheme="minorHAnsi"/>
          <w:sz w:val="24"/>
        </w:rPr>
        <w:t>Madiwala</w:t>
      </w:r>
      <w:proofErr w:type="spellEnd"/>
      <w:r w:rsidRPr="00E40DEA">
        <w:rPr>
          <w:rFonts w:asciiTheme="minorHAnsi" w:hAnsiTheme="minorHAnsi"/>
          <w:sz w:val="24"/>
        </w:rPr>
        <w:t>, Bangalore,</w:t>
      </w:r>
    </w:p>
    <w:p w14:paraId="20504F59" w14:textId="77777777" w:rsidR="00E37F33" w:rsidRPr="00E40DEA" w:rsidRDefault="00D8765D" w:rsidP="007337BD">
      <w:pPr>
        <w:tabs>
          <w:tab w:val="right" w:pos="9214"/>
        </w:tabs>
        <w:spacing w:line="30" w:lineRule="atLeast"/>
        <w:ind w:left="6"/>
        <w:rPr>
          <w:rFonts w:asciiTheme="minorHAnsi" w:hAnsiTheme="minorHAnsi"/>
          <w:b/>
          <w:color w:val="0000FF"/>
          <w:spacing w:val="-14"/>
          <w:sz w:val="24"/>
          <w:szCs w:val="24"/>
        </w:rPr>
      </w:pPr>
      <w:r w:rsidRPr="00E40DEA">
        <w:rPr>
          <w:rFonts w:asciiTheme="minorHAnsi" w:hAnsiTheme="minorHAnsi"/>
          <w:b/>
          <w:spacing w:val="-2"/>
          <w:sz w:val="22"/>
          <w:szCs w:val="24"/>
        </w:rPr>
        <w:t>E</w:t>
      </w:r>
      <w:r w:rsidRPr="00E40DEA">
        <w:rPr>
          <w:rFonts w:asciiTheme="minorHAnsi" w:hAnsiTheme="minorHAnsi"/>
          <w:b/>
          <w:spacing w:val="4"/>
          <w:sz w:val="22"/>
          <w:szCs w:val="24"/>
        </w:rPr>
        <w:t>-</w:t>
      </w:r>
      <w:r w:rsidRPr="00E40DEA">
        <w:rPr>
          <w:rFonts w:asciiTheme="minorHAnsi" w:hAnsiTheme="minorHAnsi"/>
          <w:b/>
          <w:spacing w:val="-2"/>
          <w:sz w:val="22"/>
          <w:szCs w:val="24"/>
        </w:rPr>
        <w:t>mail</w:t>
      </w:r>
      <w:r w:rsidRPr="00E40DEA">
        <w:rPr>
          <w:rFonts w:asciiTheme="minorHAnsi" w:hAnsiTheme="minorHAnsi"/>
          <w:b/>
          <w:spacing w:val="-2"/>
          <w:sz w:val="24"/>
          <w:szCs w:val="24"/>
        </w:rPr>
        <w:t>:</w:t>
      </w:r>
      <w:r w:rsidR="00AC2846" w:rsidRPr="00E40DEA">
        <w:rPr>
          <w:rFonts w:asciiTheme="minorHAnsi" w:hAnsiTheme="minorHAnsi"/>
          <w:b/>
          <w:spacing w:val="-2"/>
          <w:sz w:val="24"/>
          <w:szCs w:val="24"/>
        </w:rPr>
        <w:t xml:space="preserve"> </w:t>
      </w:r>
      <w:r w:rsidR="00524808" w:rsidRPr="00E40DEA">
        <w:rPr>
          <w:rFonts w:asciiTheme="minorHAnsi" w:hAnsiTheme="minorHAnsi"/>
          <w:color w:val="0000FF"/>
          <w:spacing w:val="-2"/>
          <w:sz w:val="24"/>
          <w:szCs w:val="24"/>
        </w:rPr>
        <w:t>varsim91@gmail.com</w:t>
      </w:r>
      <w:r w:rsidR="00524808" w:rsidRPr="00E40DEA">
        <w:rPr>
          <w:rFonts w:asciiTheme="minorHAnsi" w:hAnsiTheme="minorHAnsi"/>
          <w:color w:val="0000FF"/>
          <w:sz w:val="24"/>
          <w:szCs w:val="24"/>
        </w:rPr>
        <w:tab/>
      </w:r>
      <w:proofErr w:type="spellStart"/>
      <w:r w:rsidR="00AC2846" w:rsidRPr="00E40DEA">
        <w:rPr>
          <w:rFonts w:asciiTheme="minorHAnsi" w:hAnsiTheme="minorHAnsi"/>
          <w:color w:val="000000" w:themeColor="text1"/>
          <w:spacing w:val="-1"/>
          <w:sz w:val="24"/>
          <w:szCs w:val="24"/>
        </w:rPr>
        <w:t>Ph</w:t>
      </w:r>
      <w:proofErr w:type="spellEnd"/>
      <w:r w:rsidR="00AC2846" w:rsidRPr="00E961ED">
        <w:rPr>
          <w:rFonts w:asciiTheme="minorHAnsi" w:hAnsiTheme="minorHAnsi"/>
          <w:b/>
          <w:sz w:val="24"/>
          <w:szCs w:val="24"/>
        </w:rPr>
        <w:t>:</w:t>
      </w:r>
      <w:r w:rsidR="001976B2" w:rsidRPr="00E40DEA">
        <w:rPr>
          <w:rFonts w:asciiTheme="minorHAnsi" w:hAnsiTheme="minorHAnsi"/>
          <w:b/>
          <w:color w:val="0000FF"/>
          <w:spacing w:val="-14"/>
          <w:sz w:val="24"/>
          <w:szCs w:val="24"/>
        </w:rPr>
        <w:t xml:space="preserve"> </w:t>
      </w:r>
      <w:r w:rsidR="00524808" w:rsidRPr="00E40DEA">
        <w:rPr>
          <w:rFonts w:asciiTheme="minorHAnsi" w:hAnsiTheme="minorHAnsi"/>
          <w:b/>
          <w:spacing w:val="-14"/>
          <w:sz w:val="24"/>
          <w:szCs w:val="24"/>
        </w:rPr>
        <w:t>9740309306</w:t>
      </w:r>
    </w:p>
    <w:p w14:paraId="4400CE91" w14:textId="77777777" w:rsidR="006849A6" w:rsidRPr="00E40DEA" w:rsidRDefault="006849A6" w:rsidP="007337BD">
      <w:pPr>
        <w:spacing w:before="26" w:line="30" w:lineRule="atLeast"/>
        <w:rPr>
          <w:rFonts w:asciiTheme="minorHAnsi" w:hAnsiTheme="minorHAnsi"/>
        </w:rPr>
      </w:pPr>
    </w:p>
    <w:p w14:paraId="6E016438" w14:textId="77777777" w:rsidR="006849A6" w:rsidRPr="00E40DEA" w:rsidRDefault="00D8765D" w:rsidP="007337BD">
      <w:pPr>
        <w:spacing w:before="26" w:line="30" w:lineRule="atLeast"/>
        <w:ind w:left="4"/>
        <w:rPr>
          <w:rFonts w:asciiTheme="majorHAnsi" w:hAnsiTheme="majorHAnsi"/>
          <w:sz w:val="24"/>
          <w:szCs w:val="24"/>
          <w:u w:val="single"/>
        </w:rPr>
      </w:pPr>
      <w:r w:rsidRPr="00E40DEA">
        <w:rPr>
          <w:rFonts w:asciiTheme="majorHAnsi" w:hAnsiTheme="majorHAnsi"/>
          <w:b/>
          <w:spacing w:val="-1"/>
          <w:sz w:val="24"/>
          <w:szCs w:val="24"/>
          <w:u w:val="single"/>
        </w:rPr>
        <w:t>OBJECTIVE</w:t>
      </w:r>
      <w:r w:rsidRPr="00E40DEA">
        <w:rPr>
          <w:rFonts w:asciiTheme="majorHAnsi" w:hAnsiTheme="majorHAnsi"/>
          <w:b/>
          <w:spacing w:val="-1"/>
          <w:sz w:val="24"/>
          <w:szCs w:val="24"/>
        </w:rPr>
        <w:t>:</w:t>
      </w:r>
    </w:p>
    <w:p w14:paraId="466EA67D" w14:textId="77777777" w:rsidR="006849A6" w:rsidRPr="00E40DEA" w:rsidRDefault="00D8765D" w:rsidP="007337BD">
      <w:pPr>
        <w:spacing w:before="26" w:line="30" w:lineRule="atLeast"/>
        <w:ind w:left="6" w:firstLine="720"/>
        <w:jc w:val="both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spacing w:val="1"/>
          <w:sz w:val="24"/>
          <w:szCs w:val="24"/>
        </w:rPr>
        <w:t>T</w:t>
      </w:r>
      <w:r w:rsidRPr="00E40DEA">
        <w:rPr>
          <w:rFonts w:asciiTheme="minorHAnsi" w:hAnsiTheme="minorHAnsi"/>
          <w:sz w:val="24"/>
          <w:szCs w:val="24"/>
        </w:rPr>
        <w:t>o</w:t>
      </w:r>
      <w:r w:rsidRPr="00E40DEA">
        <w:rPr>
          <w:rFonts w:asciiTheme="minorHAnsi" w:hAnsiTheme="minorHAnsi"/>
          <w:spacing w:val="27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3"/>
          <w:sz w:val="24"/>
          <w:szCs w:val="24"/>
        </w:rPr>
        <w:t>b</w:t>
      </w:r>
      <w:r w:rsidRPr="00E40DEA">
        <w:rPr>
          <w:rFonts w:asciiTheme="minorHAnsi" w:hAnsiTheme="minorHAnsi"/>
          <w:sz w:val="24"/>
          <w:szCs w:val="24"/>
        </w:rPr>
        <w:t>e</w:t>
      </w:r>
      <w:r w:rsidRPr="00E40DEA">
        <w:rPr>
          <w:rFonts w:asciiTheme="minorHAnsi" w:hAnsiTheme="minorHAnsi"/>
          <w:spacing w:val="22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1"/>
          <w:sz w:val="24"/>
          <w:szCs w:val="24"/>
        </w:rPr>
        <w:t>par</w:t>
      </w:r>
      <w:r w:rsidRPr="00E40DEA">
        <w:rPr>
          <w:rFonts w:asciiTheme="minorHAnsi" w:hAnsiTheme="minorHAnsi"/>
          <w:sz w:val="24"/>
          <w:szCs w:val="24"/>
        </w:rPr>
        <w:t>t</w:t>
      </w:r>
      <w:r w:rsidRPr="00E40DEA">
        <w:rPr>
          <w:rFonts w:asciiTheme="minorHAnsi" w:hAnsiTheme="minorHAnsi"/>
          <w:spacing w:val="21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2"/>
          <w:sz w:val="24"/>
          <w:szCs w:val="24"/>
        </w:rPr>
        <w:t>o</w:t>
      </w:r>
      <w:r w:rsidRPr="00E40DEA">
        <w:rPr>
          <w:rFonts w:asciiTheme="minorHAnsi" w:hAnsiTheme="minorHAnsi"/>
          <w:sz w:val="24"/>
          <w:szCs w:val="24"/>
        </w:rPr>
        <w:t>f</w:t>
      </w:r>
      <w:r w:rsidRPr="00E40DEA">
        <w:rPr>
          <w:rFonts w:asciiTheme="minorHAnsi" w:hAnsiTheme="minorHAnsi"/>
          <w:spacing w:val="20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1"/>
          <w:sz w:val="24"/>
          <w:szCs w:val="24"/>
        </w:rPr>
        <w:t>a</w:t>
      </w:r>
      <w:r w:rsidRPr="00E40DEA">
        <w:rPr>
          <w:rFonts w:asciiTheme="minorHAnsi" w:hAnsiTheme="minorHAnsi"/>
          <w:sz w:val="24"/>
          <w:szCs w:val="24"/>
        </w:rPr>
        <w:t>n</w:t>
      </w:r>
      <w:r w:rsidRPr="00E40DEA">
        <w:rPr>
          <w:rFonts w:asciiTheme="minorHAnsi" w:hAnsiTheme="minorHAnsi"/>
          <w:spacing w:val="20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organization</w:t>
      </w:r>
      <w:r w:rsidRPr="00E40DEA">
        <w:rPr>
          <w:rFonts w:asciiTheme="minorHAnsi" w:hAnsiTheme="minorHAnsi"/>
          <w:spacing w:val="23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1"/>
          <w:sz w:val="24"/>
          <w:szCs w:val="24"/>
        </w:rPr>
        <w:t>tha</w:t>
      </w:r>
      <w:r w:rsidRPr="00E40DEA">
        <w:rPr>
          <w:rFonts w:asciiTheme="minorHAnsi" w:hAnsiTheme="minorHAnsi"/>
          <w:sz w:val="24"/>
          <w:szCs w:val="24"/>
        </w:rPr>
        <w:t>t</w:t>
      </w:r>
      <w:r w:rsidRPr="00E40DEA">
        <w:rPr>
          <w:rFonts w:asciiTheme="minorHAnsi" w:hAnsiTheme="minorHAnsi"/>
          <w:spacing w:val="25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3"/>
          <w:sz w:val="24"/>
          <w:szCs w:val="24"/>
        </w:rPr>
        <w:t>utilize</w:t>
      </w:r>
      <w:r w:rsidRPr="00E40DEA">
        <w:rPr>
          <w:rFonts w:asciiTheme="minorHAnsi" w:hAnsiTheme="minorHAnsi"/>
          <w:sz w:val="24"/>
          <w:szCs w:val="24"/>
        </w:rPr>
        <w:t>s</w:t>
      </w:r>
      <w:r w:rsidRPr="00E40DEA">
        <w:rPr>
          <w:rFonts w:asciiTheme="minorHAnsi" w:hAnsiTheme="minorHAnsi"/>
          <w:spacing w:val="25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my</w:t>
      </w:r>
      <w:r w:rsidRPr="00E40DEA">
        <w:rPr>
          <w:rFonts w:asciiTheme="minorHAnsi" w:hAnsiTheme="minorHAnsi"/>
          <w:spacing w:val="12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1"/>
          <w:sz w:val="24"/>
          <w:szCs w:val="24"/>
        </w:rPr>
        <w:t>knowledg</w:t>
      </w:r>
      <w:r w:rsidRPr="00E40DEA">
        <w:rPr>
          <w:rFonts w:asciiTheme="minorHAnsi" w:hAnsiTheme="minorHAnsi"/>
          <w:sz w:val="24"/>
          <w:szCs w:val="24"/>
        </w:rPr>
        <w:t>e</w:t>
      </w:r>
      <w:r w:rsidRPr="00E40DEA">
        <w:rPr>
          <w:rFonts w:asciiTheme="minorHAnsi" w:hAnsiTheme="minorHAnsi"/>
          <w:spacing w:val="25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2"/>
          <w:sz w:val="24"/>
          <w:szCs w:val="24"/>
        </w:rPr>
        <w:t>an</w:t>
      </w:r>
      <w:r w:rsidRPr="00E40DEA">
        <w:rPr>
          <w:rFonts w:asciiTheme="minorHAnsi" w:hAnsiTheme="minorHAnsi"/>
          <w:sz w:val="24"/>
          <w:szCs w:val="24"/>
        </w:rPr>
        <w:t>d</w:t>
      </w:r>
      <w:r w:rsidRPr="00E40DEA">
        <w:rPr>
          <w:rFonts w:asciiTheme="minorHAnsi" w:hAnsiTheme="minorHAnsi"/>
          <w:spacing w:val="24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1"/>
          <w:sz w:val="24"/>
          <w:szCs w:val="24"/>
        </w:rPr>
        <w:t>skill</w:t>
      </w:r>
      <w:r w:rsidRPr="00E40DEA">
        <w:rPr>
          <w:rFonts w:asciiTheme="minorHAnsi" w:hAnsiTheme="minorHAnsi"/>
          <w:sz w:val="24"/>
          <w:szCs w:val="24"/>
        </w:rPr>
        <w:t>s</w:t>
      </w:r>
      <w:r w:rsidRPr="00E40DEA">
        <w:rPr>
          <w:rFonts w:asciiTheme="minorHAnsi" w:hAnsiTheme="minorHAnsi"/>
          <w:spacing w:val="23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2"/>
          <w:sz w:val="24"/>
          <w:szCs w:val="24"/>
        </w:rPr>
        <w:t>t</w:t>
      </w:r>
      <w:r w:rsidRPr="00E40DEA">
        <w:rPr>
          <w:rFonts w:asciiTheme="minorHAnsi" w:hAnsiTheme="minorHAnsi"/>
          <w:sz w:val="24"/>
          <w:szCs w:val="24"/>
        </w:rPr>
        <w:t>o</w:t>
      </w:r>
      <w:r w:rsidRPr="00E40DEA">
        <w:rPr>
          <w:rFonts w:asciiTheme="minorHAnsi" w:hAnsiTheme="minorHAnsi"/>
          <w:spacing w:val="24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the</w:t>
      </w:r>
      <w:r w:rsidRPr="00E40DEA">
        <w:rPr>
          <w:rFonts w:asciiTheme="minorHAnsi" w:hAnsiTheme="minorHAnsi"/>
          <w:spacing w:val="25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2"/>
          <w:sz w:val="24"/>
          <w:szCs w:val="24"/>
        </w:rPr>
        <w:t>core</w:t>
      </w:r>
      <w:r w:rsidRPr="00E40DEA">
        <w:rPr>
          <w:rFonts w:asciiTheme="minorHAnsi" w:hAnsiTheme="minorHAnsi"/>
          <w:sz w:val="24"/>
          <w:szCs w:val="24"/>
        </w:rPr>
        <w:t>,</w:t>
      </w:r>
      <w:r w:rsidRPr="00E40DEA">
        <w:rPr>
          <w:rFonts w:asciiTheme="minorHAnsi" w:hAnsiTheme="minorHAnsi"/>
          <w:spacing w:val="27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1"/>
          <w:sz w:val="24"/>
          <w:szCs w:val="24"/>
        </w:rPr>
        <w:t xml:space="preserve">where </w:t>
      </w:r>
      <w:r w:rsidRPr="00E40DEA">
        <w:rPr>
          <w:rFonts w:asciiTheme="minorHAnsi" w:hAnsiTheme="minorHAnsi"/>
          <w:sz w:val="24"/>
          <w:szCs w:val="24"/>
        </w:rPr>
        <w:t>there</w:t>
      </w:r>
      <w:r w:rsidRPr="00E40DEA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3"/>
          <w:sz w:val="24"/>
          <w:szCs w:val="24"/>
        </w:rPr>
        <w:t>i</w:t>
      </w:r>
      <w:r w:rsidRPr="00E40DEA">
        <w:rPr>
          <w:rFonts w:asciiTheme="minorHAnsi" w:hAnsiTheme="minorHAnsi"/>
          <w:sz w:val="24"/>
          <w:szCs w:val="24"/>
        </w:rPr>
        <w:t>s</w:t>
      </w:r>
      <w:r w:rsidRPr="00E40DEA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opportunity</w:t>
      </w:r>
      <w:r w:rsidRPr="00E40DEA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2"/>
          <w:sz w:val="24"/>
          <w:szCs w:val="24"/>
        </w:rPr>
        <w:t>t</w:t>
      </w:r>
      <w:r w:rsidRPr="00E40DEA">
        <w:rPr>
          <w:rFonts w:asciiTheme="minorHAnsi" w:hAnsiTheme="minorHAnsi"/>
          <w:sz w:val="24"/>
          <w:szCs w:val="24"/>
        </w:rPr>
        <w:t>o</w:t>
      </w:r>
      <w:r w:rsidRPr="00E40DEA">
        <w:rPr>
          <w:rFonts w:asciiTheme="minorHAnsi" w:hAnsiTheme="minorHAnsi"/>
          <w:spacing w:val="-1"/>
          <w:sz w:val="24"/>
          <w:szCs w:val="24"/>
        </w:rPr>
        <w:t xml:space="preserve"> lear</w:t>
      </w:r>
      <w:r w:rsidRPr="00E40DEA">
        <w:rPr>
          <w:rFonts w:asciiTheme="minorHAnsi" w:hAnsiTheme="minorHAnsi"/>
          <w:sz w:val="24"/>
          <w:szCs w:val="24"/>
        </w:rPr>
        <w:t>n</w:t>
      </w:r>
      <w:r w:rsidRPr="00E40DEA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1"/>
          <w:sz w:val="24"/>
          <w:szCs w:val="24"/>
        </w:rPr>
        <w:t>mor</w:t>
      </w:r>
      <w:r w:rsidRPr="00E40DEA">
        <w:rPr>
          <w:rFonts w:asciiTheme="minorHAnsi" w:hAnsiTheme="minorHAnsi"/>
          <w:sz w:val="24"/>
          <w:szCs w:val="24"/>
        </w:rPr>
        <w:t>e</w:t>
      </w:r>
      <w:r w:rsidRPr="00E40DEA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2"/>
          <w:sz w:val="24"/>
          <w:szCs w:val="24"/>
        </w:rPr>
        <w:t>an</w:t>
      </w:r>
      <w:r w:rsidRPr="00E40DEA">
        <w:rPr>
          <w:rFonts w:asciiTheme="minorHAnsi" w:hAnsiTheme="minorHAnsi"/>
          <w:sz w:val="24"/>
          <w:szCs w:val="24"/>
        </w:rPr>
        <w:t>d</w:t>
      </w:r>
      <w:r w:rsidRPr="00E40DEA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3"/>
          <w:sz w:val="24"/>
          <w:szCs w:val="24"/>
        </w:rPr>
        <w:t>i</w:t>
      </w:r>
      <w:r w:rsidRPr="00E40DEA">
        <w:rPr>
          <w:rFonts w:asciiTheme="minorHAnsi" w:hAnsiTheme="minorHAnsi"/>
          <w:sz w:val="24"/>
          <w:szCs w:val="24"/>
        </w:rPr>
        <w:t>n</w:t>
      </w:r>
      <w:r w:rsidRPr="00E40DEA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the</w:t>
      </w:r>
      <w:r w:rsidRPr="00E40DEA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2"/>
          <w:sz w:val="24"/>
          <w:szCs w:val="24"/>
        </w:rPr>
        <w:t>proces</w:t>
      </w:r>
      <w:r w:rsidRPr="00E40DEA">
        <w:rPr>
          <w:rFonts w:asciiTheme="minorHAnsi" w:hAnsiTheme="minorHAnsi"/>
          <w:sz w:val="24"/>
          <w:szCs w:val="24"/>
        </w:rPr>
        <w:t>s</w:t>
      </w:r>
      <w:r w:rsidRPr="00E40DEA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2"/>
          <w:sz w:val="24"/>
          <w:szCs w:val="24"/>
        </w:rPr>
        <w:t>achiev</w:t>
      </w:r>
      <w:r w:rsidRPr="00E40DEA">
        <w:rPr>
          <w:rFonts w:asciiTheme="minorHAnsi" w:hAnsiTheme="minorHAnsi"/>
          <w:sz w:val="24"/>
          <w:szCs w:val="24"/>
        </w:rPr>
        <w:t>e</w:t>
      </w:r>
      <w:r w:rsidRPr="00E40DEA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my</w:t>
      </w:r>
      <w:r w:rsidRPr="00E40DEA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long-term</w:t>
      </w:r>
      <w:r w:rsidRPr="00E40DEA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2"/>
          <w:sz w:val="24"/>
          <w:szCs w:val="24"/>
        </w:rPr>
        <w:t>goals.</w:t>
      </w:r>
    </w:p>
    <w:p w14:paraId="1DF5E3DA" w14:textId="77777777" w:rsidR="006849A6" w:rsidRPr="00E40DEA" w:rsidRDefault="006849A6" w:rsidP="007337BD">
      <w:pPr>
        <w:spacing w:before="26" w:line="30" w:lineRule="atLeast"/>
        <w:rPr>
          <w:rFonts w:asciiTheme="minorHAnsi" w:hAnsiTheme="minorHAnsi"/>
        </w:rPr>
      </w:pPr>
    </w:p>
    <w:p w14:paraId="7D32DEE2" w14:textId="77777777" w:rsidR="006849A6" w:rsidRPr="00E40DEA" w:rsidRDefault="00D8765D" w:rsidP="007337BD">
      <w:pPr>
        <w:spacing w:before="26" w:line="30" w:lineRule="atLeast"/>
        <w:rPr>
          <w:rFonts w:asciiTheme="majorHAnsi" w:hAnsiTheme="majorHAnsi"/>
          <w:sz w:val="24"/>
          <w:szCs w:val="24"/>
          <w:u w:val="single"/>
        </w:rPr>
      </w:pPr>
      <w:r w:rsidRPr="00E40DEA">
        <w:rPr>
          <w:rFonts w:asciiTheme="majorHAnsi" w:hAnsiTheme="majorHAnsi"/>
          <w:b/>
          <w:spacing w:val="-1"/>
          <w:sz w:val="24"/>
          <w:szCs w:val="24"/>
          <w:u w:val="single"/>
        </w:rPr>
        <w:t>CAREE</w:t>
      </w:r>
      <w:r w:rsidRPr="00E40DEA">
        <w:rPr>
          <w:rFonts w:asciiTheme="majorHAnsi" w:hAnsiTheme="majorHAnsi"/>
          <w:b/>
          <w:sz w:val="24"/>
          <w:szCs w:val="24"/>
          <w:u w:val="single"/>
        </w:rPr>
        <w:t>R</w:t>
      </w:r>
      <w:r w:rsidRPr="00E40DEA">
        <w:rPr>
          <w:rFonts w:asciiTheme="majorHAnsi" w:hAnsiTheme="majorHAnsi"/>
          <w:b/>
          <w:spacing w:val="-25"/>
          <w:sz w:val="24"/>
          <w:szCs w:val="24"/>
          <w:u w:val="single"/>
        </w:rPr>
        <w:t xml:space="preserve"> </w:t>
      </w:r>
      <w:r w:rsidRPr="00E40DEA">
        <w:rPr>
          <w:rFonts w:asciiTheme="majorHAnsi" w:hAnsiTheme="majorHAnsi"/>
          <w:b/>
          <w:spacing w:val="-1"/>
          <w:sz w:val="24"/>
          <w:szCs w:val="24"/>
          <w:u w:val="single"/>
        </w:rPr>
        <w:t>SUMMARY</w:t>
      </w:r>
      <w:r w:rsidRPr="00E40DEA">
        <w:rPr>
          <w:rFonts w:asciiTheme="majorHAnsi" w:hAnsiTheme="majorHAnsi"/>
          <w:b/>
          <w:spacing w:val="-1"/>
          <w:sz w:val="24"/>
          <w:szCs w:val="24"/>
        </w:rPr>
        <w:t>:</w:t>
      </w:r>
    </w:p>
    <w:p w14:paraId="239D8940" w14:textId="2CCB9CFE" w:rsidR="00A21930" w:rsidRDefault="00C6435D" w:rsidP="007337BD">
      <w:pPr>
        <w:pStyle w:val="ListParagraph"/>
        <w:numPr>
          <w:ilvl w:val="0"/>
          <w:numId w:val="3"/>
        </w:numPr>
        <w:tabs>
          <w:tab w:val="left" w:pos="1080"/>
        </w:tabs>
        <w:spacing w:before="26" w:line="30" w:lineRule="atLeast"/>
        <w:ind w:left="714" w:hanging="357"/>
        <w:contextualSpacing w:val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1.3</w:t>
      </w:r>
      <w:r w:rsidR="00A21930">
        <w:rPr>
          <w:rFonts w:asciiTheme="minorHAnsi" w:hAnsiTheme="minorHAnsi"/>
          <w:sz w:val="24"/>
          <w:szCs w:val="24"/>
        </w:rPr>
        <w:t xml:space="preserve"> years of experience in </w:t>
      </w:r>
      <w:proofErr w:type="spellStart"/>
      <w:r w:rsidR="00A21930" w:rsidRPr="00A21930">
        <w:rPr>
          <w:rFonts w:asciiTheme="minorHAnsi" w:hAnsiTheme="minorHAnsi"/>
          <w:b/>
          <w:sz w:val="24"/>
          <w:szCs w:val="24"/>
        </w:rPr>
        <w:t>iOS</w:t>
      </w:r>
      <w:proofErr w:type="spellEnd"/>
      <w:r w:rsidR="00A21930" w:rsidRPr="00A21930">
        <w:rPr>
          <w:rFonts w:asciiTheme="minorHAnsi" w:hAnsiTheme="minorHAnsi"/>
          <w:b/>
          <w:sz w:val="24"/>
          <w:szCs w:val="24"/>
        </w:rPr>
        <w:t xml:space="preserve"> application development</w:t>
      </w:r>
      <w:r w:rsidR="00A21930">
        <w:rPr>
          <w:rFonts w:asciiTheme="minorHAnsi" w:hAnsiTheme="minorHAnsi"/>
          <w:sz w:val="24"/>
          <w:szCs w:val="24"/>
        </w:rPr>
        <w:t xml:space="preserve"> </w:t>
      </w:r>
    </w:p>
    <w:p w14:paraId="6DA72D8B" w14:textId="77777777" w:rsidR="006849A6" w:rsidRDefault="00D8765D" w:rsidP="007337BD">
      <w:pPr>
        <w:pStyle w:val="ListParagraph"/>
        <w:numPr>
          <w:ilvl w:val="0"/>
          <w:numId w:val="3"/>
        </w:numPr>
        <w:tabs>
          <w:tab w:val="left" w:pos="1080"/>
        </w:tabs>
        <w:spacing w:before="26" w:line="30" w:lineRule="atLeast"/>
        <w:ind w:left="714" w:hanging="357"/>
        <w:contextualSpacing w:val="0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sz w:val="24"/>
          <w:szCs w:val="24"/>
        </w:rPr>
        <w:t>Currently working in</w:t>
      </w:r>
      <w:r w:rsidRPr="00E40DEA">
        <w:rPr>
          <w:rFonts w:asciiTheme="minorHAnsi" w:hAnsiTheme="minorHAnsi"/>
          <w:b/>
          <w:sz w:val="24"/>
          <w:szCs w:val="24"/>
        </w:rPr>
        <w:t xml:space="preserve"> Vmoksha Technology </w:t>
      </w:r>
      <w:r w:rsidR="007337BD" w:rsidRPr="00E40DEA">
        <w:rPr>
          <w:rFonts w:asciiTheme="minorHAnsi" w:hAnsiTheme="minorHAnsi"/>
          <w:sz w:val="24"/>
          <w:szCs w:val="24"/>
        </w:rPr>
        <w:t>from past 11</w:t>
      </w:r>
      <w:r w:rsidRPr="00E40DEA">
        <w:rPr>
          <w:rFonts w:asciiTheme="minorHAnsi" w:hAnsiTheme="minorHAnsi"/>
          <w:sz w:val="24"/>
          <w:szCs w:val="24"/>
        </w:rPr>
        <w:t xml:space="preserve"> months (Nov</w:t>
      </w:r>
      <w:r w:rsidR="00720089">
        <w:rPr>
          <w:rFonts w:asciiTheme="minorHAnsi" w:hAnsiTheme="minorHAnsi"/>
          <w:sz w:val="24"/>
          <w:szCs w:val="24"/>
        </w:rPr>
        <w:t>-’13</w:t>
      </w:r>
      <w:r w:rsidRPr="00E40DEA">
        <w:rPr>
          <w:rFonts w:asciiTheme="minorHAnsi" w:hAnsiTheme="minorHAnsi"/>
          <w:sz w:val="24"/>
          <w:szCs w:val="24"/>
        </w:rPr>
        <w:t xml:space="preserve"> to till date)</w:t>
      </w:r>
    </w:p>
    <w:p w14:paraId="418B30C5" w14:textId="77777777" w:rsidR="00A21930" w:rsidRPr="00E40DEA" w:rsidRDefault="00A21930" w:rsidP="007337BD">
      <w:pPr>
        <w:pStyle w:val="ListParagraph"/>
        <w:numPr>
          <w:ilvl w:val="0"/>
          <w:numId w:val="3"/>
        </w:numPr>
        <w:tabs>
          <w:tab w:val="left" w:pos="1080"/>
        </w:tabs>
        <w:spacing w:before="26" w:line="30" w:lineRule="atLeast"/>
        <w:ind w:left="714" w:hanging="357"/>
        <w:contextualSpacing w:val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Worked as an Intern in </w:t>
      </w:r>
      <w:proofErr w:type="spellStart"/>
      <w:r w:rsidRPr="003F34AD">
        <w:rPr>
          <w:rFonts w:asciiTheme="minorHAnsi" w:hAnsiTheme="minorHAnsi"/>
          <w:b/>
          <w:sz w:val="24"/>
          <w:szCs w:val="24"/>
        </w:rPr>
        <w:t>Cer</w:t>
      </w:r>
      <w:r w:rsidR="003F34AD" w:rsidRPr="003F34AD">
        <w:rPr>
          <w:rFonts w:asciiTheme="minorHAnsi" w:hAnsiTheme="minorHAnsi"/>
          <w:b/>
          <w:sz w:val="24"/>
          <w:szCs w:val="24"/>
        </w:rPr>
        <w:t>ebtec</w:t>
      </w:r>
      <w:proofErr w:type="spellEnd"/>
      <w:r w:rsidR="003F34AD" w:rsidRPr="003F34AD">
        <w:rPr>
          <w:rFonts w:asciiTheme="minorHAnsi" w:hAnsiTheme="minorHAnsi"/>
          <w:b/>
          <w:sz w:val="24"/>
          <w:szCs w:val="24"/>
        </w:rPr>
        <w:t xml:space="preserve"> Academy </w:t>
      </w:r>
      <w:r w:rsidR="003F34AD">
        <w:rPr>
          <w:rFonts w:asciiTheme="minorHAnsi" w:hAnsiTheme="minorHAnsi"/>
          <w:sz w:val="24"/>
          <w:szCs w:val="24"/>
        </w:rPr>
        <w:t>for 4 months</w:t>
      </w:r>
    </w:p>
    <w:p w14:paraId="13DAD866" w14:textId="77777777" w:rsidR="00AC2846" w:rsidRPr="00E40DEA" w:rsidRDefault="00D8765D" w:rsidP="007337BD">
      <w:pPr>
        <w:pStyle w:val="ListParagraph"/>
        <w:numPr>
          <w:ilvl w:val="0"/>
          <w:numId w:val="3"/>
        </w:numPr>
        <w:spacing w:before="26" w:line="30" w:lineRule="atLeast"/>
        <w:ind w:left="714" w:hanging="357"/>
        <w:contextualSpacing w:val="0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spacing w:val="-1"/>
          <w:sz w:val="24"/>
          <w:szCs w:val="24"/>
        </w:rPr>
        <w:t>Proficien</w:t>
      </w:r>
      <w:r w:rsidRPr="00E40DEA">
        <w:rPr>
          <w:rFonts w:asciiTheme="minorHAnsi" w:hAnsiTheme="minorHAnsi"/>
          <w:sz w:val="24"/>
          <w:szCs w:val="24"/>
        </w:rPr>
        <w:t>t</w:t>
      </w:r>
      <w:r w:rsidRPr="00E40DEA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with</w:t>
      </w:r>
      <w:r w:rsidRPr="00E40DEA">
        <w:rPr>
          <w:rFonts w:asciiTheme="minorHAnsi" w:hAnsiTheme="minorHAnsi"/>
          <w:spacing w:val="-10"/>
          <w:sz w:val="24"/>
          <w:szCs w:val="24"/>
        </w:rPr>
        <w:t xml:space="preserve"> </w:t>
      </w:r>
      <w:proofErr w:type="spellStart"/>
      <w:r w:rsidRPr="00E40DEA">
        <w:rPr>
          <w:rFonts w:asciiTheme="minorHAnsi" w:hAnsiTheme="minorHAnsi"/>
          <w:b/>
          <w:spacing w:val="-1"/>
          <w:sz w:val="24"/>
          <w:szCs w:val="24"/>
        </w:rPr>
        <w:t>XCode</w:t>
      </w:r>
      <w:proofErr w:type="spellEnd"/>
      <w:r w:rsidRPr="00E40DEA">
        <w:rPr>
          <w:rFonts w:asciiTheme="minorHAnsi" w:hAnsiTheme="minorHAnsi"/>
          <w:b/>
          <w:sz w:val="24"/>
          <w:szCs w:val="24"/>
        </w:rPr>
        <w:t>,</w:t>
      </w:r>
      <w:r w:rsidRPr="00E40DEA">
        <w:rPr>
          <w:rFonts w:asciiTheme="minorHAnsi" w:hAnsiTheme="minorHAnsi"/>
          <w:b/>
          <w:spacing w:val="-6"/>
          <w:sz w:val="24"/>
          <w:szCs w:val="24"/>
        </w:rPr>
        <w:t xml:space="preserve"> </w:t>
      </w:r>
      <w:r w:rsidRPr="00E40DEA">
        <w:rPr>
          <w:rFonts w:asciiTheme="minorHAnsi" w:hAnsiTheme="minorHAnsi"/>
          <w:b/>
          <w:spacing w:val="-2"/>
          <w:sz w:val="24"/>
          <w:szCs w:val="24"/>
        </w:rPr>
        <w:t>Objective-C</w:t>
      </w:r>
      <w:r w:rsidRPr="00E40DEA">
        <w:rPr>
          <w:rFonts w:asciiTheme="minorHAnsi" w:hAnsiTheme="minorHAnsi"/>
          <w:b/>
          <w:sz w:val="24"/>
          <w:szCs w:val="24"/>
        </w:rPr>
        <w:t>,</w:t>
      </w:r>
      <w:r w:rsidRPr="00E40DEA">
        <w:rPr>
          <w:rFonts w:asciiTheme="minorHAnsi" w:hAnsiTheme="minorHAnsi"/>
          <w:b/>
          <w:spacing w:val="-11"/>
          <w:sz w:val="24"/>
          <w:szCs w:val="24"/>
        </w:rPr>
        <w:t xml:space="preserve"> </w:t>
      </w:r>
      <w:r w:rsidRPr="00E40DEA">
        <w:rPr>
          <w:rFonts w:asciiTheme="minorHAnsi" w:hAnsiTheme="minorHAnsi"/>
          <w:b/>
          <w:spacing w:val="-2"/>
          <w:sz w:val="24"/>
          <w:szCs w:val="24"/>
        </w:rPr>
        <w:t>Coco</w:t>
      </w:r>
      <w:r w:rsidRPr="00E40DEA">
        <w:rPr>
          <w:rFonts w:asciiTheme="minorHAnsi" w:hAnsiTheme="minorHAnsi"/>
          <w:b/>
          <w:sz w:val="24"/>
          <w:szCs w:val="24"/>
        </w:rPr>
        <w:t>a</w:t>
      </w:r>
      <w:r w:rsidRPr="00E40DEA">
        <w:rPr>
          <w:rFonts w:asciiTheme="minorHAnsi" w:hAnsiTheme="minorHAnsi"/>
          <w:b/>
          <w:spacing w:val="-9"/>
          <w:sz w:val="24"/>
          <w:szCs w:val="24"/>
        </w:rPr>
        <w:t xml:space="preserve"> </w:t>
      </w:r>
      <w:r w:rsidRPr="00E40DEA">
        <w:rPr>
          <w:rFonts w:asciiTheme="minorHAnsi" w:hAnsiTheme="minorHAnsi"/>
          <w:b/>
          <w:spacing w:val="-1"/>
          <w:sz w:val="24"/>
          <w:szCs w:val="24"/>
        </w:rPr>
        <w:t>Touch</w:t>
      </w:r>
      <w:r w:rsidRPr="00E40DEA">
        <w:rPr>
          <w:rFonts w:asciiTheme="minorHAnsi" w:hAnsiTheme="minorHAnsi"/>
          <w:b/>
          <w:sz w:val="24"/>
          <w:szCs w:val="24"/>
        </w:rPr>
        <w:t>,</w:t>
      </w:r>
      <w:r w:rsidRPr="00E40DEA">
        <w:rPr>
          <w:rFonts w:asciiTheme="minorHAnsi" w:hAnsiTheme="minorHAnsi"/>
          <w:b/>
          <w:spacing w:val="-5"/>
          <w:sz w:val="24"/>
          <w:szCs w:val="24"/>
        </w:rPr>
        <w:t xml:space="preserve"> </w:t>
      </w:r>
      <w:r w:rsidRPr="00E40DEA">
        <w:rPr>
          <w:rFonts w:asciiTheme="minorHAnsi" w:hAnsiTheme="minorHAnsi"/>
          <w:b/>
          <w:spacing w:val="-1"/>
          <w:sz w:val="24"/>
          <w:szCs w:val="24"/>
        </w:rPr>
        <w:t>iPhon</w:t>
      </w:r>
      <w:r w:rsidRPr="00E40DEA">
        <w:rPr>
          <w:rFonts w:asciiTheme="minorHAnsi" w:hAnsiTheme="minorHAnsi"/>
          <w:b/>
          <w:sz w:val="24"/>
          <w:szCs w:val="24"/>
        </w:rPr>
        <w:t>e</w:t>
      </w:r>
      <w:r w:rsidRPr="00E40DEA">
        <w:rPr>
          <w:rFonts w:asciiTheme="minorHAnsi" w:hAnsiTheme="minorHAnsi"/>
          <w:b/>
          <w:spacing w:val="-12"/>
          <w:sz w:val="24"/>
          <w:szCs w:val="24"/>
        </w:rPr>
        <w:t xml:space="preserve"> </w:t>
      </w:r>
      <w:r w:rsidRPr="00E40DEA">
        <w:rPr>
          <w:rFonts w:asciiTheme="minorHAnsi" w:hAnsiTheme="minorHAnsi"/>
          <w:b/>
          <w:spacing w:val="-2"/>
          <w:sz w:val="24"/>
          <w:szCs w:val="24"/>
        </w:rPr>
        <w:t>SDK</w:t>
      </w:r>
    </w:p>
    <w:p w14:paraId="4DAC8AEF" w14:textId="77777777" w:rsidR="006849A6" w:rsidRPr="00E40DEA" w:rsidRDefault="00D8765D" w:rsidP="007337BD">
      <w:pPr>
        <w:pStyle w:val="ListParagraph"/>
        <w:numPr>
          <w:ilvl w:val="0"/>
          <w:numId w:val="3"/>
        </w:numPr>
        <w:spacing w:before="26" w:line="30" w:lineRule="atLeast"/>
        <w:ind w:left="714" w:hanging="357"/>
        <w:contextualSpacing w:val="0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spacing w:val="-1"/>
          <w:sz w:val="24"/>
          <w:szCs w:val="24"/>
        </w:rPr>
        <w:t>Stron</w:t>
      </w:r>
      <w:r w:rsidRPr="00E40DEA">
        <w:rPr>
          <w:rFonts w:asciiTheme="minorHAnsi" w:hAnsiTheme="minorHAnsi"/>
          <w:sz w:val="24"/>
          <w:szCs w:val="24"/>
        </w:rPr>
        <w:t>g</w:t>
      </w:r>
      <w:r w:rsidRPr="00E40DEA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2"/>
          <w:sz w:val="24"/>
          <w:szCs w:val="24"/>
        </w:rPr>
        <w:t>technica</w:t>
      </w:r>
      <w:r w:rsidRPr="00E40DEA">
        <w:rPr>
          <w:rFonts w:asciiTheme="minorHAnsi" w:hAnsiTheme="minorHAnsi"/>
          <w:sz w:val="24"/>
          <w:szCs w:val="24"/>
        </w:rPr>
        <w:t>l</w:t>
      </w:r>
      <w:r w:rsidRPr="00E40DEA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1"/>
          <w:sz w:val="24"/>
          <w:szCs w:val="24"/>
        </w:rPr>
        <w:t>skills</w:t>
      </w:r>
      <w:r w:rsidRPr="00E40DEA">
        <w:rPr>
          <w:rFonts w:asciiTheme="minorHAnsi" w:hAnsiTheme="minorHAnsi"/>
          <w:sz w:val="24"/>
          <w:szCs w:val="24"/>
        </w:rPr>
        <w:t>,</w:t>
      </w:r>
      <w:r w:rsidRPr="00E40DEA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2"/>
          <w:sz w:val="24"/>
          <w:szCs w:val="24"/>
        </w:rPr>
        <w:t>knowledg</w:t>
      </w:r>
      <w:r w:rsidRPr="00E40DEA">
        <w:rPr>
          <w:rFonts w:asciiTheme="minorHAnsi" w:hAnsiTheme="minorHAnsi"/>
          <w:sz w:val="24"/>
          <w:szCs w:val="24"/>
        </w:rPr>
        <w:t>e</w:t>
      </w:r>
      <w:r w:rsidRPr="00E40DEA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2"/>
          <w:sz w:val="24"/>
          <w:szCs w:val="24"/>
        </w:rPr>
        <w:t>abou</w:t>
      </w:r>
      <w:r w:rsidRPr="00E40DEA">
        <w:rPr>
          <w:rFonts w:asciiTheme="minorHAnsi" w:hAnsiTheme="minorHAnsi"/>
          <w:sz w:val="24"/>
          <w:szCs w:val="24"/>
        </w:rPr>
        <w:t>t</w:t>
      </w:r>
      <w:r w:rsidRPr="00E40DEA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3"/>
          <w:sz w:val="24"/>
          <w:szCs w:val="24"/>
        </w:rPr>
        <w:t>lates</w:t>
      </w:r>
      <w:r w:rsidRPr="00E40DEA">
        <w:rPr>
          <w:rFonts w:asciiTheme="minorHAnsi" w:hAnsiTheme="minorHAnsi"/>
          <w:sz w:val="24"/>
          <w:szCs w:val="24"/>
        </w:rPr>
        <w:t>t</w:t>
      </w:r>
      <w:r w:rsidRPr="00E40DEA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1"/>
          <w:sz w:val="24"/>
          <w:szCs w:val="24"/>
        </w:rPr>
        <w:t>standards</w:t>
      </w:r>
      <w:r w:rsidRPr="00E40DEA">
        <w:rPr>
          <w:rFonts w:asciiTheme="minorHAnsi" w:hAnsiTheme="minorHAnsi"/>
          <w:sz w:val="24"/>
          <w:szCs w:val="24"/>
        </w:rPr>
        <w:t>,</w:t>
      </w:r>
      <w:r w:rsidRPr="00E40DEA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1"/>
          <w:sz w:val="24"/>
          <w:szCs w:val="24"/>
        </w:rPr>
        <w:t>trend</w:t>
      </w:r>
      <w:r w:rsidRPr="00E40DEA">
        <w:rPr>
          <w:rFonts w:asciiTheme="minorHAnsi" w:hAnsiTheme="minorHAnsi"/>
          <w:sz w:val="24"/>
          <w:szCs w:val="24"/>
        </w:rPr>
        <w:t>s</w:t>
      </w:r>
      <w:r w:rsidRPr="00E40DEA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2"/>
          <w:sz w:val="24"/>
          <w:szCs w:val="24"/>
        </w:rPr>
        <w:t>an</w:t>
      </w:r>
      <w:r w:rsidRPr="00E40DEA">
        <w:rPr>
          <w:rFonts w:asciiTheme="minorHAnsi" w:hAnsiTheme="minorHAnsi"/>
          <w:sz w:val="24"/>
          <w:szCs w:val="24"/>
        </w:rPr>
        <w:t>d</w:t>
      </w:r>
      <w:r w:rsidRPr="00E40DEA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1"/>
          <w:sz w:val="24"/>
          <w:szCs w:val="24"/>
        </w:rPr>
        <w:t>happenings</w:t>
      </w:r>
    </w:p>
    <w:p w14:paraId="6F5AD068" w14:textId="6D247C95" w:rsidR="006849A6" w:rsidRPr="00E40DEA" w:rsidRDefault="00D8765D" w:rsidP="007337BD">
      <w:pPr>
        <w:pStyle w:val="ListParagraph"/>
        <w:numPr>
          <w:ilvl w:val="0"/>
          <w:numId w:val="3"/>
        </w:numPr>
        <w:spacing w:before="26" w:line="30" w:lineRule="atLeast"/>
        <w:ind w:left="714" w:hanging="357"/>
        <w:contextualSpacing w:val="0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spacing w:val="-1"/>
          <w:sz w:val="24"/>
          <w:szCs w:val="24"/>
        </w:rPr>
        <w:t>Engage</w:t>
      </w:r>
      <w:r w:rsidRPr="00E40DEA">
        <w:rPr>
          <w:rFonts w:asciiTheme="minorHAnsi" w:hAnsiTheme="minorHAnsi"/>
          <w:sz w:val="24"/>
          <w:szCs w:val="24"/>
        </w:rPr>
        <w:t>d</w:t>
      </w:r>
      <w:r w:rsidRPr="00E40DEA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3"/>
          <w:sz w:val="24"/>
          <w:szCs w:val="24"/>
        </w:rPr>
        <w:t>i</w:t>
      </w:r>
      <w:r w:rsidRPr="00E40DEA">
        <w:rPr>
          <w:rFonts w:asciiTheme="minorHAnsi" w:hAnsiTheme="minorHAnsi"/>
          <w:sz w:val="24"/>
          <w:szCs w:val="24"/>
        </w:rPr>
        <w:t>n</w:t>
      </w:r>
      <w:r w:rsidRPr="00E40DEA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2"/>
          <w:sz w:val="24"/>
          <w:szCs w:val="24"/>
        </w:rPr>
        <w:t>developin</w:t>
      </w:r>
      <w:r w:rsidRPr="00E40DEA">
        <w:rPr>
          <w:rFonts w:asciiTheme="minorHAnsi" w:hAnsiTheme="minorHAnsi"/>
          <w:sz w:val="24"/>
          <w:szCs w:val="24"/>
        </w:rPr>
        <w:t>g</w:t>
      </w:r>
      <w:r w:rsidRPr="00E40DEA">
        <w:rPr>
          <w:rFonts w:asciiTheme="minorHAnsi" w:hAnsiTheme="minorHAnsi"/>
          <w:spacing w:val="-5"/>
          <w:sz w:val="24"/>
          <w:szCs w:val="24"/>
        </w:rPr>
        <w:t xml:space="preserve"> </w:t>
      </w:r>
      <w:r w:rsidR="009B7B3E" w:rsidRPr="00E40DEA">
        <w:rPr>
          <w:rFonts w:asciiTheme="minorHAnsi" w:hAnsiTheme="minorHAnsi"/>
          <w:b/>
          <w:sz w:val="24"/>
          <w:szCs w:val="24"/>
        </w:rPr>
        <w:t>3</w:t>
      </w:r>
      <w:r w:rsidRPr="00E40DEA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E40DEA">
        <w:rPr>
          <w:rFonts w:asciiTheme="minorHAnsi" w:hAnsiTheme="minorHAnsi"/>
          <w:b/>
          <w:spacing w:val="-1"/>
          <w:sz w:val="24"/>
          <w:szCs w:val="24"/>
        </w:rPr>
        <w:t>iPhon</w:t>
      </w:r>
      <w:r w:rsidRPr="00E40DEA">
        <w:rPr>
          <w:rFonts w:asciiTheme="minorHAnsi" w:hAnsiTheme="minorHAnsi"/>
          <w:b/>
          <w:sz w:val="24"/>
          <w:szCs w:val="24"/>
        </w:rPr>
        <w:t>e</w:t>
      </w:r>
      <w:r w:rsidRPr="00E40DEA">
        <w:rPr>
          <w:rFonts w:asciiTheme="minorHAnsi" w:hAnsiTheme="minorHAnsi"/>
          <w:b/>
          <w:spacing w:val="-6"/>
          <w:sz w:val="24"/>
          <w:szCs w:val="24"/>
        </w:rPr>
        <w:t xml:space="preserve"> </w:t>
      </w:r>
      <w:r w:rsidRPr="00E40DEA">
        <w:rPr>
          <w:rFonts w:asciiTheme="minorHAnsi" w:hAnsiTheme="minorHAnsi"/>
          <w:b/>
          <w:sz w:val="24"/>
          <w:szCs w:val="24"/>
        </w:rPr>
        <w:t>apps</w:t>
      </w:r>
      <w:r w:rsidRPr="00E40DEA">
        <w:rPr>
          <w:rFonts w:asciiTheme="minorHAnsi" w:hAnsiTheme="minorHAnsi"/>
          <w:sz w:val="24"/>
          <w:szCs w:val="24"/>
        </w:rPr>
        <w:t>,</w:t>
      </w:r>
      <w:r w:rsidRPr="00E40DEA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2"/>
          <w:sz w:val="24"/>
          <w:szCs w:val="24"/>
        </w:rPr>
        <w:t>o</w:t>
      </w:r>
      <w:r w:rsidRPr="00E40DEA">
        <w:rPr>
          <w:rFonts w:asciiTheme="minorHAnsi" w:hAnsiTheme="minorHAnsi"/>
          <w:sz w:val="24"/>
          <w:szCs w:val="24"/>
        </w:rPr>
        <w:t>f</w:t>
      </w:r>
      <w:r w:rsidRPr="00E40DEA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1"/>
          <w:sz w:val="24"/>
          <w:szCs w:val="24"/>
        </w:rPr>
        <w:t>whic</w:t>
      </w:r>
      <w:r w:rsidRPr="00E40DEA">
        <w:rPr>
          <w:rFonts w:asciiTheme="minorHAnsi" w:hAnsiTheme="minorHAnsi"/>
          <w:sz w:val="24"/>
          <w:szCs w:val="24"/>
        </w:rPr>
        <w:t>h</w:t>
      </w:r>
      <w:r w:rsidRPr="00E40DEA">
        <w:rPr>
          <w:rFonts w:asciiTheme="minorHAnsi" w:hAnsiTheme="minorHAnsi"/>
          <w:spacing w:val="-8"/>
          <w:sz w:val="24"/>
          <w:szCs w:val="24"/>
        </w:rPr>
        <w:t xml:space="preserve"> </w:t>
      </w:r>
      <w:r w:rsidR="00E961ED">
        <w:rPr>
          <w:rFonts w:asciiTheme="minorHAnsi" w:hAnsiTheme="minorHAnsi"/>
          <w:b/>
          <w:sz w:val="24"/>
          <w:szCs w:val="24"/>
        </w:rPr>
        <w:t>2</w:t>
      </w:r>
      <w:r w:rsidRPr="00E40DEA">
        <w:rPr>
          <w:rFonts w:asciiTheme="minorHAnsi" w:hAnsiTheme="minorHAnsi"/>
          <w:b/>
          <w:spacing w:val="-8"/>
          <w:sz w:val="24"/>
          <w:szCs w:val="24"/>
        </w:rPr>
        <w:t xml:space="preserve"> </w:t>
      </w:r>
      <w:r w:rsidRPr="00E40DEA">
        <w:rPr>
          <w:rFonts w:asciiTheme="minorHAnsi" w:hAnsiTheme="minorHAnsi"/>
          <w:b/>
          <w:sz w:val="24"/>
          <w:szCs w:val="24"/>
        </w:rPr>
        <w:t>is</w:t>
      </w:r>
      <w:r w:rsidRPr="00E40DEA">
        <w:rPr>
          <w:rFonts w:asciiTheme="minorHAnsi" w:hAnsiTheme="minorHAnsi"/>
          <w:b/>
          <w:spacing w:val="-6"/>
          <w:sz w:val="24"/>
          <w:szCs w:val="24"/>
        </w:rPr>
        <w:t xml:space="preserve"> </w:t>
      </w:r>
      <w:r w:rsidRPr="00E40DEA">
        <w:rPr>
          <w:rFonts w:asciiTheme="minorHAnsi" w:hAnsiTheme="minorHAnsi"/>
          <w:b/>
          <w:sz w:val="24"/>
          <w:szCs w:val="24"/>
        </w:rPr>
        <w:t>in</w:t>
      </w:r>
      <w:r w:rsidRPr="00E40DEA">
        <w:rPr>
          <w:rFonts w:asciiTheme="minorHAnsi" w:hAnsiTheme="minorHAnsi"/>
          <w:b/>
          <w:spacing w:val="-2"/>
          <w:sz w:val="24"/>
          <w:szCs w:val="24"/>
        </w:rPr>
        <w:t xml:space="preserve"> </w:t>
      </w:r>
      <w:proofErr w:type="spellStart"/>
      <w:r w:rsidRPr="00E40DEA">
        <w:rPr>
          <w:rFonts w:asciiTheme="minorHAnsi" w:hAnsiTheme="minorHAnsi"/>
          <w:b/>
          <w:spacing w:val="-2"/>
          <w:sz w:val="24"/>
          <w:szCs w:val="24"/>
        </w:rPr>
        <w:t>AppStore</w:t>
      </w:r>
      <w:proofErr w:type="spellEnd"/>
      <w:r w:rsidRPr="00E40DEA">
        <w:rPr>
          <w:rFonts w:asciiTheme="minorHAnsi" w:hAnsiTheme="minorHAnsi"/>
          <w:sz w:val="24"/>
          <w:szCs w:val="24"/>
        </w:rPr>
        <w:t>.</w:t>
      </w:r>
    </w:p>
    <w:p w14:paraId="09FA20F8" w14:textId="77777777" w:rsidR="00316757" w:rsidRPr="00E40DEA" w:rsidRDefault="00316757" w:rsidP="007337BD">
      <w:pPr>
        <w:pStyle w:val="ListParagraph"/>
        <w:numPr>
          <w:ilvl w:val="0"/>
          <w:numId w:val="3"/>
        </w:numPr>
        <w:spacing w:before="26" w:line="30" w:lineRule="atLeast"/>
        <w:ind w:left="714" w:hanging="357"/>
        <w:contextualSpacing w:val="0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sz w:val="24"/>
          <w:szCs w:val="24"/>
        </w:rPr>
        <w:t xml:space="preserve">Engaged in fixing and </w:t>
      </w:r>
      <w:r w:rsidR="009B7B3E" w:rsidRPr="00E40DEA">
        <w:rPr>
          <w:rFonts w:asciiTheme="minorHAnsi" w:hAnsiTheme="minorHAnsi"/>
          <w:sz w:val="24"/>
          <w:szCs w:val="24"/>
        </w:rPr>
        <w:t xml:space="preserve">releasing update </w:t>
      </w:r>
      <w:r w:rsidRPr="00E40DEA">
        <w:rPr>
          <w:rFonts w:asciiTheme="minorHAnsi" w:hAnsiTheme="minorHAnsi"/>
          <w:sz w:val="24"/>
          <w:szCs w:val="24"/>
        </w:rPr>
        <w:t xml:space="preserve">of an iPhone app </w:t>
      </w:r>
    </w:p>
    <w:p w14:paraId="5BCF6EE2" w14:textId="77777777" w:rsidR="006849A6" w:rsidRPr="00E40DEA" w:rsidRDefault="006849A6" w:rsidP="007337BD">
      <w:pPr>
        <w:spacing w:before="26" w:line="30" w:lineRule="atLeast"/>
        <w:rPr>
          <w:rFonts w:asciiTheme="minorHAnsi" w:hAnsiTheme="minorHAnsi"/>
        </w:rPr>
      </w:pPr>
    </w:p>
    <w:p w14:paraId="3FDDB50F" w14:textId="77777777" w:rsidR="006849A6" w:rsidRPr="00E40DEA" w:rsidRDefault="00D8765D" w:rsidP="007337BD">
      <w:pPr>
        <w:spacing w:before="26" w:line="30" w:lineRule="atLeast"/>
        <w:ind w:left="4"/>
        <w:rPr>
          <w:rFonts w:asciiTheme="minorHAnsi" w:hAnsiTheme="minorHAnsi"/>
          <w:sz w:val="24"/>
          <w:szCs w:val="24"/>
        </w:rPr>
      </w:pPr>
      <w:r w:rsidRPr="00E40DEA">
        <w:rPr>
          <w:rFonts w:asciiTheme="majorHAnsi" w:hAnsiTheme="majorHAnsi"/>
          <w:b/>
          <w:spacing w:val="-1"/>
          <w:sz w:val="24"/>
          <w:szCs w:val="24"/>
          <w:u w:val="single"/>
        </w:rPr>
        <w:t>SKILLS</w:t>
      </w:r>
      <w:r w:rsidRPr="00E40DEA">
        <w:rPr>
          <w:rFonts w:asciiTheme="minorHAnsi" w:hAnsiTheme="minorHAnsi"/>
          <w:b/>
          <w:spacing w:val="-1"/>
          <w:sz w:val="24"/>
          <w:szCs w:val="24"/>
        </w:rPr>
        <w:t>:</w:t>
      </w:r>
    </w:p>
    <w:p w14:paraId="3777DBF0" w14:textId="4B7FCBC3" w:rsidR="00310337" w:rsidRDefault="00D8765D" w:rsidP="007337BD">
      <w:pPr>
        <w:tabs>
          <w:tab w:val="left" w:pos="709"/>
          <w:tab w:val="left" w:pos="2835"/>
        </w:tabs>
        <w:spacing w:before="26" w:line="30" w:lineRule="atLeast"/>
        <w:ind w:left="709"/>
        <w:rPr>
          <w:rFonts w:asciiTheme="minorHAnsi" w:hAnsiTheme="minorHAnsi"/>
          <w:spacing w:val="-2"/>
          <w:sz w:val="24"/>
          <w:szCs w:val="24"/>
        </w:rPr>
      </w:pPr>
      <w:proofErr w:type="gramStart"/>
      <w:r w:rsidRPr="00E40DEA">
        <w:rPr>
          <w:rFonts w:asciiTheme="minorHAnsi" w:hAnsiTheme="minorHAnsi"/>
          <w:spacing w:val="-2"/>
          <w:sz w:val="24"/>
          <w:szCs w:val="24"/>
        </w:rPr>
        <w:t>Languages</w:t>
      </w:r>
      <w:r w:rsidR="00AC2846" w:rsidRPr="00E40DEA">
        <w:rPr>
          <w:rFonts w:asciiTheme="minorHAnsi" w:hAnsiTheme="minorHAnsi"/>
          <w:spacing w:val="-2"/>
          <w:sz w:val="24"/>
          <w:szCs w:val="24"/>
        </w:rPr>
        <w:tab/>
      </w:r>
      <w:r w:rsidR="00AC2846" w:rsidRPr="00E40DEA">
        <w:rPr>
          <w:rFonts w:asciiTheme="minorHAnsi" w:hAnsiTheme="minorHAnsi"/>
          <w:sz w:val="24"/>
          <w:szCs w:val="24"/>
        </w:rPr>
        <w:t>:</w:t>
      </w:r>
      <w:proofErr w:type="gramEnd"/>
      <w:r w:rsidR="00AC2846" w:rsidRPr="00E40DEA">
        <w:rPr>
          <w:rFonts w:asciiTheme="minorHAnsi" w:hAnsiTheme="minorHAnsi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2"/>
          <w:sz w:val="24"/>
          <w:szCs w:val="24"/>
        </w:rPr>
        <w:t>Objectiv</w:t>
      </w:r>
      <w:r w:rsidRPr="00E40DEA">
        <w:rPr>
          <w:rFonts w:asciiTheme="minorHAnsi" w:hAnsiTheme="minorHAnsi"/>
          <w:sz w:val="24"/>
          <w:szCs w:val="24"/>
        </w:rPr>
        <w:t>e</w:t>
      </w:r>
      <w:r w:rsidRPr="00E40DEA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1"/>
          <w:sz w:val="24"/>
          <w:szCs w:val="24"/>
        </w:rPr>
        <w:t>C</w:t>
      </w:r>
      <w:r w:rsidRPr="00E40DEA">
        <w:rPr>
          <w:rFonts w:asciiTheme="minorHAnsi" w:hAnsiTheme="minorHAnsi"/>
          <w:sz w:val="24"/>
          <w:szCs w:val="24"/>
        </w:rPr>
        <w:t>,</w:t>
      </w:r>
      <w:r w:rsidRPr="00E40DEA">
        <w:rPr>
          <w:rFonts w:asciiTheme="minorHAnsi" w:hAnsiTheme="minorHAnsi"/>
          <w:spacing w:val="-3"/>
          <w:sz w:val="24"/>
          <w:szCs w:val="24"/>
        </w:rPr>
        <w:t xml:space="preserve"> </w:t>
      </w:r>
      <w:r w:rsidR="00200919">
        <w:rPr>
          <w:rFonts w:asciiTheme="minorHAnsi" w:hAnsiTheme="minorHAnsi"/>
          <w:spacing w:val="-3"/>
          <w:sz w:val="24"/>
          <w:szCs w:val="24"/>
        </w:rPr>
        <w:t xml:space="preserve">Swift, </w:t>
      </w:r>
      <w:r w:rsidRPr="00E40DEA">
        <w:rPr>
          <w:rFonts w:asciiTheme="minorHAnsi" w:hAnsiTheme="minorHAnsi"/>
          <w:spacing w:val="-1"/>
          <w:sz w:val="24"/>
          <w:szCs w:val="24"/>
        </w:rPr>
        <w:t>C</w:t>
      </w:r>
      <w:r w:rsidRPr="00E40DEA">
        <w:rPr>
          <w:rFonts w:asciiTheme="minorHAnsi" w:hAnsiTheme="minorHAnsi"/>
          <w:sz w:val="24"/>
          <w:szCs w:val="24"/>
        </w:rPr>
        <w:t>,</w:t>
      </w:r>
      <w:r w:rsidRPr="00E40DEA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1"/>
          <w:sz w:val="24"/>
          <w:szCs w:val="24"/>
        </w:rPr>
        <w:t>C++</w:t>
      </w:r>
      <w:r w:rsidRPr="00E40DEA">
        <w:rPr>
          <w:rFonts w:asciiTheme="minorHAnsi" w:hAnsiTheme="minorHAnsi"/>
          <w:spacing w:val="-2"/>
          <w:sz w:val="24"/>
          <w:szCs w:val="24"/>
        </w:rPr>
        <w:t>.</w:t>
      </w:r>
    </w:p>
    <w:p w14:paraId="331A357C" w14:textId="38F76394" w:rsidR="00086512" w:rsidRPr="00086512" w:rsidRDefault="00086512" w:rsidP="00086512">
      <w:pPr>
        <w:tabs>
          <w:tab w:val="left" w:pos="709"/>
          <w:tab w:val="left" w:pos="2835"/>
        </w:tabs>
        <w:spacing w:before="26" w:line="30" w:lineRule="atLeast"/>
        <w:ind w:left="709"/>
        <w:rPr>
          <w:rFonts w:asciiTheme="minorHAnsi" w:hAnsiTheme="minorHAnsi"/>
          <w:spacing w:val="-15"/>
          <w:sz w:val="24"/>
          <w:szCs w:val="24"/>
        </w:rPr>
      </w:pPr>
      <w:proofErr w:type="gramStart"/>
      <w:r w:rsidRPr="00E40DEA">
        <w:rPr>
          <w:rFonts w:asciiTheme="minorHAnsi" w:hAnsiTheme="minorHAnsi"/>
          <w:spacing w:val="-1"/>
          <w:sz w:val="24"/>
          <w:szCs w:val="24"/>
        </w:rPr>
        <w:t>Frameworks</w:t>
      </w:r>
      <w:r w:rsidRPr="00E40DEA">
        <w:rPr>
          <w:rFonts w:asciiTheme="minorHAnsi" w:hAnsiTheme="minorHAnsi"/>
          <w:spacing w:val="-1"/>
          <w:sz w:val="24"/>
          <w:szCs w:val="24"/>
        </w:rPr>
        <w:tab/>
      </w:r>
      <w:r w:rsidRPr="00E40DEA">
        <w:rPr>
          <w:rFonts w:asciiTheme="minorHAnsi" w:hAnsiTheme="minorHAnsi"/>
          <w:sz w:val="24"/>
          <w:szCs w:val="24"/>
        </w:rPr>
        <w:t>:</w:t>
      </w:r>
      <w:proofErr w:type="gramEnd"/>
      <w:r w:rsidRPr="00E40D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E40DEA">
        <w:rPr>
          <w:rFonts w:asciiTheme="minorHAnsi" w:hAnsiTheme="minorHAnsi"/>
          <w:spacing w:val="-2"/>
          <w:sz w:val="24"/>
          <w:szCs w:val="24"/>
        </w:rPr>
        <w:t>UIKi</w:t>
      </w:r>
      <w:r w:rsidRPr="00E40DEA">
        <w:rPr>
          <w:rFonts w:asciiTheme="minorHAnsi" w:hAnsiTheme="minorHAnsi"/>
          <w:sz w:val="24"/>
          <w:szCs w:val="24"/>
        </w:rPr>
        <w:t>t</w:t>
      </w:r>
      <w:proofErr w:type="spellEnd"/>
      <w:r w:rsidRPr="00E40DEA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2"/>
          <w:sz w:val="24"/>
          <w:szCs w:val="24"/>
        </w:rPr>
        <w:t>Framework</w:t>
      </w:r>
      <w:r w:rsidRPr="00E40DEA">
        <w:rPr>
          <w:rFonts w:asciiTheme="minorHAnsi" w:hAnsiTheme="minorHAnsi"/>
          <w:sz w:val="24"/>
          <w:szCs w:val="24"/>
        </w:rPr>
        <w:t>,</w:t>
      </w:r>
      <w:r w:rsidRPr="00E40DEA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1"/>
          <w:sz w:val="24"/>
          <w:szCs w:val="24"/>
        </w:rPr>
        <w:t>Foundatio</w:t>
      </w:r>
      <w:r w:rsidRPr="00E40DEA">
        <w:rPr>
          <w:rFonts w:asciiTheme="minorHAnsi" w:hAnsiTheme="minorHAnsi"/>
          <w:sz w:val="24"/>
          <w:szCs w:val="24"/>
        </w:rPr>
        <w:t>n</w:t>
      </w:r>
      <w:r w:rsidRPr="00E40DEA">
        <w:rPr>
          <w:rFonts w:asciiTheme="minorHAnsi" w:hAnsiTheme="minorHAnsi"/>
          <w:spacing w:val="-15"/>
          <w:sz w:val="24"/>
          <w:szCs w:val="24"/>
        </w:rPr>
        <w:t xml:space="preserve"> </w:t>
      </w:r>
      <w:r>
        <w:rPr>
          <w:rFonts w:asciiTheme="minorHAnsi" w:hAnsiTheme="minorHAnsi"/>
          <w:spacing w:val="-15"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spacing w:val="-15"/>
          <w:sz w:val="24"/>
          <w:szCs w:val="24"/>
        </w:rPr>
        <w:t>Mapkit</w:t>
      </w:r>
      <w:proofErr w:type="spellEnd"/>
      <w:r>
        <w:rPr>
          <w:rFonts w:asciiTheme="minorHAnsi" w:hAnsiTheme="minorHAnsi"/>
          <w:spacing w:val="-15"/>
          <w:sz w:val="24"/>
          <w:szCs w:val="24"/>
        </w:rPr>
        <w:t xml:space="preserve"> </w:t>
      </w:r>
    </w:p>
    <w:p w14:paraId="0C3D57B7" w14:textId="6329DEF1" w:rsidR="00310337" w:rsidRPr="00E40DEA" w:rsidRDefault="00D8765D" w:rsidP="007337BD">
      <w:pPr>
        <w:tabs>
          <w:tab w:val="left" w:pos="709"/>
          <w:tab w:val="left" w:pos="2835"/>
        </w:tabs>
        <w:spacing w:before="26" w:line="30" w:lineRule="atLeast"/>
        <w:ind w:left="709"/>
        <w:rPr>
          <w:rFonts w:asciiTheme="minorHAnsi" w:hAnsiTheme="minorHAnsi"/>
          <w:spacing w:val="-2"/>
          <w:sz w:val="24"/>
          <w:szCs w:val="24"/>
        </w:rPr>
      </w:pPr>
      <w:proofErr w:type="gramStart"/>
      <w:r w:rsidRPr="00E40DEA">
        <w:rPr>
          <w:rFonts w:asciiTheme="minorHAnsi" w:hAnsiTheme="minorHAnsi"/>
          <w:spacing w:val="-2"/>
          <w:sz w:val="24"/>
          <w:szCs w:val="24"/>
        </w:rPr>
        <w:t>Technologies</w:t>
      </w:r>
      <w:r w:rsidR="00AC2846" w:rsidRPr="00E40DEA">
        <w:rPr>
          <w:rFonts w:asciiTheme="minorHAnsi" w:hAnsiTheme="minorHAnsi"/>
          <w:spacing w:val="-2"/>
          <w:sz w:val="24"/>
          <w:szCs w:val="24"/>
        </w:rPr>
        <w:tab/>
      </w:r>
      <w:r w:rsidRPr="00E40DEA">
        <w:rPr>
          <w:rFonts w:asciiTheme="minorHAnsi" w:hAnsiTheme="minorHAnsi"/>
          <w:sz w:val="24"/>
          <w:szCs w:val="24"/>
        </w:rPr>
        <w:t>:</w:t>
      </w:r>
      <w:proofErr w:type="gramEnd"/>
      <w:r w:rsidR="00AC2846" w:rsidRPr="00E40DEA">
        <w:rPr>
          <w:rFonts w:asciiTheme="minorHAnsi" w:hAnsiTheme="minorHAnsi"/>
          <w:spacing w:val="44"/>
          <w:sz w:val="24"/>
          <w:szCs w:val="24"/>
        </w:rPr>
        <w:t xml:space="preserve"> </w:t>
      </w:r>
      <w:r w:rsidR="00200919">
        <w:rPr>
          <w:rFonts w:asciiTheme="minorHAnsi" w:hAnsiTheme="minorHAnsi"/>
          <w:spacing w:val="-2"/>
          <w:sz w:val="24"/>
          <w:szCs w:val="24"/>
        </w:rPr>
        <w:t xml:space="preserve">In App Purchase, Push </w:t>
      </w:r>
      <w:r w:rsidR="00086512">
        <w:rPr>
          <w:rFonts w:asciiTheme="minorHAnsi" w:hAnsiTheme="minorHAnsi"/>
          <w:spacing w:val="-2"/>
          <w:sz w:val="24"/>
          <w:szCs w:val="24"/>
        </w:rPr>
        <w:t>Notification</w:t>
      </w:r>
      <w:r w:rsidR="00200919">
        <w:rPr>
          <w:rFonts w:asciiTheme="minorHAnsi" w:hAnsiTheme="minorHAnsi"/>
          <w:spacing w:val="-2"/>
          <w:sz w:val="24"/>
          <w:szCs w:val="24"/>
        </w:rPr>
        <w:t xml:space="preserve">, </w:t>
      </w:r>
      <w:r w:rsidR="00086512">
        <w:rPr>
          <w:rFonts w:asciiTheme="minorHAnsi" w:hAnsiTheme="minorHAnsi"/>
          <w:spacing w:val="-2"/>
          <w:sz w:val="24"/>
          <w:szCs w:val="24"/>
        </w:rPr>
        <w:t>Core Bluetooth</w:t>
      </w:r>
    </w:p>
    <w:p w14:paraId="399B3382" w14:textId="77777777" w:rsidR="00BA572C" w:rsidRPr="00E40DEA" w:rsidRDefault="00BA572C" w:rsidP="007337BD">
      <w:pPr>
        <w:tabs>
          <w:tab w:val="left" w:pos="709"/>
          <w:tab w:val="left" w:pos="2835"/>
        </w:tabs>
        <w:spacing w:before="26" w:line="30" w:lineRule="atLeast"/>
        <w:ind w:left="709"/>
        <w:rPr>
          <w:rFonts w:asciiTheme="minorHAnsi" w:hAnsiTheme="minorHAnsi"/>
          <w:spacing w:val="-15"/>
          <w:sz w:val="24"/>
          <w:szCs w:val="24"/>
        </w:rPr>
      </w:pPr>
      <w:r w:rsidRPr="00E40DEA">
        <w:rPr>
          <w:rFonts w:asciiTheme="minorHAnsi" w:hAnsiTheme="minorHAnsi"/>
          <w:spacing w:val="-15"/>
          <w:sz w:val="24"/>
          <w:szCs w:val="24"/>
        </w:rPr>
        <w:t xml:space="preserve">Third Party </w:t>
      </w:r>
      <w:proofErr w:type="gramStart"/>
      <w:r w:rsidRPr="00E40DEA">
        <w:rPr>
          <w:rFonts w:asciiTheme="minorHAnsi" w:hAnsiTheme="minorHAnsi"/>
          <w:spacing w:val="-15"/>
          <w:sz w:val="24"/>
          <w:szCs w:val="24"/>
        </w:rPr>
        <w:t>Framework</w:t>
      </w:r>
      <w:r w:rsidRPr="00E40DEA">
        <w:rPr>
          <w:rFonts w:asciiTheme="minorHAnsi" w:hAnsiTheme="minorHAnsi"/>
          <w:spacing w:val="-15"/>
          <w:sz w:val="24"/>
          <w:szCs w:val="24"/>
        </w:rPr>
        <w:tab/>
        <w:t>:</w:t>
      </w:r>
      <w:proofErr w:type="gramEnd"/>
      <w:r w:rsidRPr="00E40DEA">
        <w:rPr>
          <w:rFonts w:asciiTheme="minorHAnsi" w:hAnsiTheme="minorHAnsi"/>
          <w:spacing w:val="-15"/>
          <w:sz w:val="24"/>
          <w:szCs w:val="24"/>
        </w:rPr>
        <w:t xml:space="preserve"> </w:t>
      </w:r>
      <w:proofErr w:type="spellStart"/>
      <w:r w:rsidRPr="00E40DEA">
        <w:rPr>
          <w:rFonts w:asciiTheme="minorHAnsi" w:hAnsiTheme="minorHAnsi"/>
          <w:spacing w:val="-15"/>
          <w:sz w:val="24"/>
          <w:szCs w:val="24"/>
        </w:rPr>
        <w:t>AFNetworking</w:t>
      </w:r>
      <w:proofErr w:type="spellEnd"/>
      <w:r w:rsidR="007337BD" w:rsidRPr="00E40DEA">
        <w:rPr>
          <w:rFonts w:asciiTheme="minorHAnsi" w:hAnsiTheme="minorHAnsi"/>
          <w:spacing w:val="-15"/>
          <w:sz w:val="24"/>
          <w:szCs w:val="24"/>
        </w:rPr>
        <w:t>, POP (Facebook),</w:t>
      </w:r>
      <w:r w:rsidRPr="00E40DEA">
        <w:rPr>
          <w:rFonts w:asciiTheme="minorHAnsi" w:hAnsiTheme="minorHAnsi"/>
          <w:spacing w:val="-15"/>
          <w:sz w:val="24"/>
          <w:szCs w:val="24"/>
        </w:rPr>
        <w:t xml:space="preserve"> </w:t>
      </w:r>
      <w:proofErr w:type="spellStart"/>
      <w:r w:rsidRPr="00E40DEA">
        <w:rPr>
          <w:rFonts w:asciiTheme="minorHAnsi" w:hAnsiTheme="minorHAnsi"/>
          <w:spacing w:val="-15"/>
          <w:sz w:val="24"/>
          <w:szCs w:val="24"/>
        </w:rPr>
        <w:t>GPUImage</w:t>
      </w:r>
      <w:proofErr w:type="spellEnd"/>
      <w:r w:rsidRPr="00E40DEA">
        <w:rPr>
          <w:rFonts w:asciiTheme="minorHAnsi" w:hAnsiTheme="minorHAnsi"/>
          <w:spacing w:val="-15"/>
          <w:sz w:val="24"/>
          <w:szCs w:val="24"/>
        </w:rPr>
        <w:t xml:space="preserve">,  </w:t>
      </w:r>
      <w:proofErr w:type="spellStart"/>
      <w:r w:rsidR="009B7B3E" w:rsidRPr="00E40DEA">
        <w:rPr>
          <w:rFonts w:asciiTheme="minorHAnsi" w:hAnsiTheme="minorHAnsi"/>
          <w:spacing w:val="-15"/>
          <w:sz w:val="24"/>
          <w:szCs w:val="24"/>
        </w:rPr>
        <w:t>SWRevealViewController</w:t>
      </w:r>
      <w:proofErr w:type="spellEnd"/>
    </w:p>
    <w:p w14:paraId="1213CD3C" w14:textId="77777777" w:rsidR="009B7B3E" w:rsidRPr="00E40DEA" w:rsidRDefault="009B7B3E" w:rsidP="007337BD">
      <w:pPr>
        <w:tabs>
          <w:tab w:val="left" w:pos="709"/>
          <w:tab w:val="left" w:pos="2835"/>
        </w:tabs>
        <w:spacing w:before="26" w:line="30" w:lineRule="atLeast"/>
        <w:ind w:left="709"/>
        <w:rPr>
          <w:rFonts w:asciiTheme="minorHAnsi" w:hAnsiTheme="minorHAnsi"/>
        </w:rPr>
      </w:pPr>
      <w:r w:rsidRPr="00E40DEA">
        <w:rPr>
          <w:rFonts w:asciiTheme="minorHAnsi" w:hAnsiTheme="minorHAnsi"/>
          <w:spacing w:val="-15"/>
          <w:sz w:val="24"/>
          <w:szCs w:val="24"/>
        </w:rPr>
        <w:t>Third Party Services</w:t>
      </w:r>
      <w:r w:rsidRPr="00E40DEA">
        <w:rPr>
          <w:rFonts w:asciiTheme="minorHAnsi" w:hAnsiTheme="minorHAnsi"/>
          <w:spacing w:val="-15"/>
          <w:sz w:val="24"/>
          <w:szCs w:val="24"/>
        </w:rPr>
        <w:tab/>
        <w:t xml:space="preserve">: Parse </w:t>
      </w:r>
      <w:r w:rsidR="00592BF9">
        <w:rPr>
          <w:rFonts w:asciiTheme="minorHAnsi" w:hAnsiTheme="minorHAnsi"/>
          <w:spacing w:val="-15"/>
          <w:sz w:val="24"/>
          <w:szCs w:val="24"/>
        </w:rPr>
        <w:t>Cloud</w:t>
      </w:r>
      <w:r w:rsidRPr="00E40DEA">
        <w:rPr>
          <w:rFonts w:asciiTheme="minorHAnsi" w:hAnsiTheme="minorHAnsi"/>
          <w:spacing w:val="-15"/>
          <w:sz w:val="24"/>
          <w:szCs w:val="24"/>
        </w:rPr>
        <w:t xml:space="preserve"> service, </w:t>
      </w:r>
      <w:proofErr w:type="spellStart"/>
      <w:r w:rsidRPr="00E40DEA">
        <w:rPr>
          <w:rFonts w:asciiTheme="minorHAnsi" w:hAnsiTheme="minorHAnsi"/>
          <w:spacing w:val="-15"/>
          <w:sz w:val="24"/>
          <w:szCs w:val="24"/>
        </w:rPr>
        <w:t>CocoaPods</w:t>
      </w:r>
      <w:proofErr w:type="spellEnd"/>
      <w:r w:rsidRPr="00E40DEA">
        <w:rPr>
          <w:rFonts w:asciiTheme="minorHAnsi" w:hAnsiTheme="minorHAnsi"/>
          <w:spacing w:val="-15"/>
          <w:sz w:val="24"/>
          <w:szCs w:val="24"/>
        </w:rPr>
        <w:t xml:space="preserve">, </w:t>
      </w:r>
      <w:proofErr w:type="spellStart"/>
      <w:r w:rsidRPr="00E40DEA">
        <w:rPr>
          <w:rFonts w:asciiTheme="minorHAnsi" w:hAnsiTheme="minorHAnsi"/>
          <w:spacing w:val="-15"/>
          <w:sz w:val="24"/>
          <w:szCs w:val="24"/>
        </w:rPr>
        <w:t>HockeyApp</w:t>
      </w:r>
      <w:proofErr w:type="spellEnd"/>
      <w:r w:rsidRPr="00E40DEA">
        <w:rPr>
          <w:rFonts w:asciiTheme="minorHAnsi" w:hAnsiTheme="minorHAnsi"/>
          <w:spacing w:val="-15"/>
          <w:sz w:val="24"/>
          <w:szCs w:val="24"/>
        </w:rPr>
        <w:t xml:space="preserve">, Google Analytics, </w:t>
      </w:r>
      <w:r w:rsidR="007337BD" w:rsidRPr="00E40DEA">
        <w:rPr>
          <w:rFonts w:asciiTheme="minorHAnsi" w:hAnsiTheme="minorHAnsi"/>
          <w:spacing w:val="-15"/>
          <w:sz w:val="24"/>
          <w:szCs w:val="24"/>
        </w:rPr>
        <w:t>Fl</w:t>
      </w:r>
      <w:r w:rsidR="007337BD" w:rsidRPr="00E40DEA">
        <w:rPr>
          <w:rFonts w:asciiTheme="minorHAnsi" w:hAnsiTheme="minorHAnsi"/>
        </w:rPr>
        <w:t>urry</w:t>
      </w:r>
    </w:p>
    <w:p w14:paraId="1CB52375" w14:textId="77777777" w:rsidR="006849A6" w:rsidRPr="00E40DEA" w:rsidRDefault="00D8765D" w:rsidP="007337BD">
      <w:pPr>
        <w:tabs>
          <w:tab w:val="left" w:pos="709"/>
          <w:tab w:val="left" w:pos="2835"/>
        </w:tabs>
        <w:spacing w:before="26" w:line="30" w:lineRule="atLeast"/>
        <w:ind w:left="709"/>
        <w:rPr>
          <w:rFonts w:asciiTheme="minorHAnsi" w:hAnsiTheme="minorHAnsi"/>
          <w:sz w:val="24"/>
          <w:szCs w:val="24"/>
        </w:rPr>
      </w:pPr>
      <w:proofErr w:type="gramStart"/>
      <w:r w:rsidRPr="00E40DEA">
        <w:rPr>
          <w:rFonts w:asciiTheme="minorHAnsi" w:hAnsiTheme="minorHAnsi"/>
          <w:spacing w:val="-1"/>
          <w:sz w:val="24"/>
          <w:szCs w:val="24"/>
        </w:rPr>
        <w:t>Tools</w:t>
      </w:r>
      <w:r w:rsidR="00310337" w:rsidRPr="00E40DEA">
        <w:rPr>
          <w:rFonts w:asciiTheme="minorHAnsi" w:hAnsiTheme="minorHAnsi"/>
          <w:spacing w:val="-1"/>
          <w:sz w:val="24"/>
          <w:szCs w:val="24"/>
        </w:rPr>
        <w:tab/>
      </w:r>
      <w:r w:rsidRPr="00E40DEA">
        <w:rPr>
          <w:rFonts w:asciiTheme="minorHAnsi" w:hAnsiTheme="minorHAnsi"/>
          <w:sz w:val="24"/>
          <w:szCs w:val="24"/>
        </w:rPr>
        <w:t>:</w:t>
      </w:r>
      <w:proofErr w:type="gramEnd"/>
      <w:r w:rsidR="00AC2846" w:rsidRPr="00E40D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BA572C" w:rsidRPr="00E40DEA">
        <w:rPr>
          <w:rFonts w:asciiTheme="minorHAnsi" w:hAnsiTheme="minorHAnsi"/>
          <w:sz w:val="24"/>
          <w:szCs w:val="24"/>
        </w:rPr>
        <w:t>Xc</w:t>
      </w:r>
      <w:r w:rsidRPr="00E40DEA">
        <w:rPr>
          <w:rFonts w:asciiTheme="minorHAnsi" w:hAnsiTheme="minorHAnsi"/>
          <w:sz w:val="24"/>
          <w:szCs w:val="24"/>
        </w:rPr>
        <w:t>ode</w:t>
      </w:r>
      <w:proofErr w:type="spellEnd"/>
      <w:r w:rsidRPr="00E40DEA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2"/>
          <w:sz w:val="24"/>
          <w:szCs w:val="24"/>
        </w:rPr>
        <w:t>IDE.</w:t>
      </w:r>
    </w:p>
    <w:p w14:paraId="6C1DFCDE" w14:textId="77777777" w:rsidR="006849A6" w:rsidRPr="00E40DEA" w:rsidRDefault="006849A6" w:rsidP="007337BD">
      <w:pPr>
        <w:spacing w:before="26" w:line="30" w:lineRule="atLeast"/>
        <w:rPr>
          <w:rFonts w:asciiTheme="minorHAnsi" w:hAnsiTheme="minorHAnsi"/>
        </w:rPr>
      </w:pPr>
    </w:p>
    <w:p w14:paraId="557AC7C9" w14:textId="77777777" w:rsidR="00310337" w:rsidRPr="00E40DEA" w:rsidRDefault="00D8765D" w:rsidP="007337BD">
      <w:pPr>
        <w:spacing w:before="26" w:line="30" w:lineRule="atLeast"/>
        <w:ind w:left="4"/>
        <w:rPr>
          <w:rFonts w:asciiTheme="minorHAnsi" w:hAnsiTheme="minorHAnsi"/>
          <w:sz w:val="24"/>
          <w:szCs w:val="24"/>
        </w:rPr>
      </w:pPr>
      <w:r w:rsidRPr="00E40DEA">
        <w:rPr>
          <w:rFonts w:asciiTheme="majorHAnsi" w:hAnsiTheme="majorHAnsi"/>
          <w:b/>
          <w:spacing w:val="-2"/>
          <w:sz w:val="24"/>
          <w:szCs w:val="24"/>
          <w:u w:val="single"/>
        </w:rPr>
        <w:t>RESPONSIBILITIES</w:t>
      </w:r>
      <w:r w:rsidRPr="00E40DEA">
        <w:rPr>
          <w:rFonts w:asciiTheme="minorHAnsi" w:hAnsiTheme="minorHAnsi"/>
          <w:b/>
          <w:spacing w:val="-2"/>
          <w:sz w:val="24"/>
          <w:szCs w:val="24"/>
        </w:rPr>
        <w:t>:</w:t>
      </w:r>
    </w:p>
    <w:p w14:paraId="624F3CAA" w14:textId="77777777" w:rsidR="006849A6" w:rsidRPr="00E40DEA" w:rsidRDefault="00D8765D" w:rsidP="007337BD">
      <w:pPr>
        <w:pStyle w:val="ListParagraph"/>
        <w:numPr>
          <w:ilvl w:val="0"/>
          <w:numId w:val="4"/>
        </w:numPr>
        <w:spacing w:before="26" w:line="30" w:lineRule="atLeast"/>
        <w:ind w:left="714" w:hanging="357"/>
        <w:contextualSpacing w:val="0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spacing w:val="-2"/>
          <w:sz w:val="24"/>
          <w:szCs w:val="24"/>
        </w:rPr>
        <w:t>Involve</w:t>
      </w:r>
      <w:r w:rsidRPr="00E40DEA">
        <w:rPr>
          <w:rFonts w:asciiTheme="minorHAnsi" w:hAnsiTheme="minorHAnsi"/>
          <w:sz w:val="24"/>
          <w:szCs w:val="24"/>
        </w:rPr>
        <w:t>d</w:t>
      </w:r>
      <w:r w:rsidRPr="00E40DEA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3"/>
          <w:sz w:val="24"/>
          <w:szCs w:val="24"/>
        </w:rPr>
        <w:t>i</w:t>
      </w:r>
      <w:r w:rsidRPr="00E40DEA">
        <w:rPr>
          <w:rFonts w:asciiTheme="minorHAnsi" w:hAnsiTheme="minorHAnsi"/>
          <w:sz w:val="24"/>
          <w:szCs w:val="24"/>
        </w:rPr>
        <w:t>n</w:t>
      </w:r>
      <w:r w:rsidRPr="00E40DEA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1"/>
          <w:sz w:val="24"/>
          <w:szCs w:val="24"/>
        </w:rPr>
        <w:t>design</w:t>
      </w:r>
      <w:r w:rsidRPr="00E40DEA">
        <w:rPr>
          <w:rFonts w:asciiTheme="minorHAnsi" w:hAnsiTheme="minorHAnsi"/>
          <w:sz w:val="24"/>
          <w:szCs w:val="24"/>
        </w:rPr>
        <w:t>,</w:t>
      </w:r>
      <w:r w:rsidRPr="00E40DEA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1"/>
          <w:sz w:val="24"/>
          <w:szCs w:val="24"/>
        </w:rPr>
        <w:t>developmen</w:t>
      </w:r>
      <w:r w:rsidRPr="00E40DEA">
        <w:rPr>
          <w:rFonts w:asciiTheme="minorHAnsi" w:hAnsiTheme="minorHAnsi"/>
          <w:sz w:val="24"/>
          <w:szCs w:val="24"/>
        </w:rPr>
        <w:t>t</w:t>
      </w:r>
      <w:r w:rsidRPr="00E40DEA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2"/>
          <w:sz w:val="24"/>
          <w:szCs w:val="24"/>
        </w:rPr>
        <w:t>o</w:t>
      </w:r>
      <w:r w:rsidRPr="00E40DEA">
        <w:rPr>
          <w:rFonts w:asciiTheme="minorHAnsi" w:hAnsiTheme="minorHAnsi"/>
          <w:sz w:val="24"/>
          <w:szCs w:val="24"/>
        </w:rPr>
        <w:t>f</w:t>
      </w:r>
      <w:r w:rsidR="00BA572C" w:rsidRPr="00E40DEA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1"/>
          <w:sz w:val="24"/>
          <w:szCs w:val="24"/>
        </w:rPr>
        <w:t>UI’</w:t>
      </w:r>
      <w:r w:rsidRPr="00E40DEA">
        <w:rPr>
          <w:rFonts w:asciiTheme="minorHAnsi" w:hAnsiTheme="minorHAnsi"/>
          <w:sz w:val="24"/>
          <w:szCs w:val="24"/>
        </w:rPr>
        <w:t>s</w:t>
      </w:r>
      <w:r w:rsidRPr="00E40DEA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2"/>
          <w:sz w:val="24"/>
          <w:szCs w:val="24"/>
        </w:rPr>
        <w:t>an</w:t>
      </w:r>
      <w:r w:rsidRPr="00E40DEA">
        <w:rPr>
          <w:rFonts w:asciiTheme="minorHAnsi" w:hAnsiTheme="minorHAnsi"/>
          <w:sz w:val="24"/>
          <w:szCs w:val="24"/>
        </w:rPr>
        <w:t>d</w:t>
      </w:r>
      <w:r w:rsidRPr="00E40DEA">
        <w:rPr>
          <w:rFonts w:asciiTheme="minorHAnsi" w:hAnsiTheme="minorHAnsi"/>
          <w:spacing w:val="-4"/>
          <w:sz w:val="24"/>
          <w:szCs w:val="24"/>
        </w:rPr>
        <w:t xml:space="preserve"> </w:t>
      </w:r>
      <w:r w:rsidR="0007121F" w:rsidRPr="00E40DEA">
        <w:rPr>
          <w:rFonts w:asciiTheme="minorHAnsi" w:hAnsiTheme="minorHAnsi"/>
          <w:sz w:val="24"/>
          <w:szCs w:val="24"/>
        </w:rPr>
        <w:t>codi</w:t>
      </w:r>
      <w:r w:rsidR="0007121F">
        <w:rPr>
          <w:rFonts w:asciiTheme="minorHAnsi" w:hAnsiTheme="minorHAnsi"/>
          <w:sz w:val="24"/>
          <w:szCs w:val="24"/>
        </w:rPr>
        <w:t>ng</w:t>
      </w:r>
      <w:r w:rsidRPr="00E40DEA">
        <w:rPr>
          <w:rFonts w:asciiTheme="minorHAnsi" w:hAnsiTheme="minorHAnsi"/>
          <w:spacing w:val="-8"/>
          <w:sz w:val="24"/>
          <w:szCs w:val="24"/>
        </w:rPr>
        <w:t xml:space="preserve"> </w:t>
      </w:r>
      <w:r w:rsidR="0007121F">
        <w:rPr>
          <w:rFonts w:asciiTheme="minorHAnsi" w:hAnsiTheme="minorHAnsi"/>
          <w:spacing w:val="-3"/>
          <w:sz w:val="24"/>
          <w:szCs w:val="24"/>
        </w:rPr>
        <w:t>in</w:t>
      </w:r>
      <w:r w:rsidRPr="00E40DEA">
        <w:rPr>
          <w:rFonts w:asciiTheme="minorHAnsi" w:hAnsiTheme="minorHAnsi"/>
          <w:spacing w:val="-7"/>
          <w:sz w:val="24"/>
          <w:szCs w:val="24"/>
        </w:rPr>
        <w:t xml:space="preserve"> </w:t>
      </w:r>
      <w:r w:rsidR="006619C8" w:rsidRPr="00E40DEA">
        <w:rPr>
          <w:rFonts w:asciiTheme="minorHAnsi" w:hAnsiTheme="minorHAnsi"/>
          <w:spacing w:val="-1"/>
          <w:sz w:val="24"/>
          <w:szCs w:val="24"/>
        </w:rPr>
        <w:t>O</w:t>
      </w:r>
      <w:r w:rsidRPr="00E40DEA">
        <w:rPr>
          <w:rFonts w:asciiTheme="minorHAnsi" w:hAnsiTheme="minorHAnsi"/>
          <w:spacing w:val="-1"/>
          <w:sz w:val="24"/>
          <w:szCs w:val="24"/>
        </w:rPr>
        <w:t>bjectiv</w:t>
      </w:r>
      <w:r w:rsidRPr="00E40DEA">
        <w:rPr>
          <w:rFonts w:asciiTheme="minorHAnsi" w:hAnsiTheme="minorHAnsi"/>
          <w:sz w:val="24"/>
          <w:szCs w:val="24"/>
        </w:rPr>
        <w:t>e</w:t>
      </w:r>
      <w:r w:rsidRPr="00E40DEA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1"/>
          <w:sz w:val="24"/>
          <w:szCs w:val="24"/>
        </w:rPr>
        <w:t>C.</w:t>
      </w:r>
    </w:p>
    <w:p w14:paraId="14D72D03" w14:textId="77777777" w:rsidR="006849A6" w:rsidRPr="00E40DEA" w:rsidRDefault="00D8765D" w:rsidP="007337BD">
      <w:pPr>
        <w:pStyle w:val="ListParagraph"/>
        <w:numPr>
          <w:ilvl w:val="0"/>
          <w:numId w:val="4"/>
        </w:numPr>
        <w:spacing w:before="26" w:line="30" w:lineRule="atLeast"/>
        <w:ind w:left="714" w:hanging="357"/>
        <w:contextualSpacing w:val="0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spacing w:val="-2"/>
          <w:sz w:val="24"/>
          <w:szCs w:val="24"/>
        </w:rPr>
        <w:t>Involve</w:t>
      </w:r>
      <w:r w:rsidRPr="00E40DEA">
        <w:rPr>
          <w:rFonts w:asciiTheme="minorHAnsi" w:hAnsiTheme="minorHAnsi"/>
          <w:sz w:val="24"/>
          <w:szCs w:val="24"/>
        </w:rPr>
        <w:t xml:space="preserve">d </w:t>
      </w:r>
      <w:r w:rsidRPr="00E40DEA">
        <w:rPr>
          <w:rFonts w:asciiTheme="minorHAnsi" w:hAnsiTheme="minorHAnsi"/>
          <w:spacing w:val="-3"/>
          <w:sz w:val="24"/>
          <w:szCs w:val="24"/>
        </w:rPr>
        <w:t>i</w:t>
      </w:r>
      <w:r w:rsidRPr="00E40DEA">
        <w:rPr>
          <w:rFonts w:asciiTheme="minorHAnsi" w:hAnsiTheme="minorHAnsi"/>
          <w:sz w:val="24"/>
          <w:szCs w:val="24"/>
        </w:rPr>
        <w:t xml:space="preserve">n </w:t>
      </w:r>
      <w:r w:rsidRPr="00E40DEA">
        <w:rPr>
          <w:rFonts w:asciiTheme="minorHAnsi" w:hAnsiTheme="minorHAnsi"/>
          <w:spacing w:val="-1"/>
          <w:sz w:val="24"/>
          <w:szCs w:val="24"/>
        </w:rPr>
        <w:t>implementatio</w:t>
      </w:r>
      <w:r w:rsidRPr="00E40DEA">
        <w:rPr>
          <w:rFonts w:asciiTheme="minorHAnsi" w:hAnsiTheme="minorHAnsi"/>
          <w:sz w:val="24"/>
          <w:szCs w:val="24"/>
        </w:rPr>
        <w:t xml:space="preserve">n </w:t>
      </w:r>
      <w:r w:rsidRPr="00E40DEA">
        <w:rPr>
          <w:rFonts w:asciiTheme="minorHAnsi" w:hAnsiTheme="minorHAnsi"/>
          <w:spacing w:val="2"/>
          <w:sz w:val="24"/>
          <w:szCs w:val="24"/>
        </w:rPr>
        <w:t>o</w:t>
      </w:r>
      <w:r w:rsidR="006619C8" w:rsidRPr="00E40DEA">
        <w:rPr>
          <w:rFonts w:asciiTheme="minorHAnsi" w:hAnsiTheme="minorHAnsi"/>
          <w:sz w:val="24"/>
          <w:szCs w:val="24"/>
        </w:rPr>
        <w:t>f</w:t>
      </w:r>
      <w:r w:rsidRPr="00E40DEA">
        <w:rPr>
          <w:rFonts w:asciiTheme="minorHAnsi" w:hAnsiTheme="minorHAnsi"/>
          <w:spacing w:val="6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3"/>
          <w:sz w:val="24"/>
          <w:szCs w:val="24"/>
        </w:rPr>
        <w:t>efficien</w:t>
      </w:r>
      <w:r w:rsidRPr="00E40DEA">
        <w:rPr>
          <w:rFonts w:asciiTheme="minorHAnsi" w:hAnsiTheme="minorHAnsi"/>
          <w:sz w:val="24"/>
          <w:szCs w:val="24"/>
        </w:rPr>
        <w:t xml:space="preserve">t </w:t>
      </w:r>
      <w:r w:rsidRPr="00E40DEA">
        <w:rPr>
          <w:rFonts w:asciiTheme="minorHAnsi" w:hAnsiTheme="minorHAnsi"/>
          <w:spacing w:val="-2"/>
          <w:sz w:val="24"/>
          <w:szCs w:val="24"/>
        </w:rPr>
        <w:t>an</w:t>
      </w:r>
      <w:r w:rsidRPr="00E40DEA">
        <w:rPr>
          <w:rFonts w:asciiTheme="minorHAnsi" w:hAnsiTheme="minorHAnsi"/>
          <w:sz w:val="24"/>
          <w:szCs w:val="24"/>
        </w:rPr>
        <w:t xml:space="preserve">d </w:t>
      </w:r>
      <w:r w:rsidRPr="00E40DEA">
        <w:rPr>
          <w:rFonts w:asciiTheme="minorHAnsi" w:hAnsiTheme="minorHAnsi"/>
          <w:spacing w:val="-2"/>
          <w:sz w:val="24"/>
          <w:szCs w:val="24"/>
        </w:rPr>
        <w:t>performanc</w:t>
      </w:r>
      <w:r w:rsidRPr="00E40DEA">
        <w:rPr>
          <w:rFonts w:asciiTheme="minorHAnsi" w:hAnsiTheme="minorHAnsi"/>
          <w:sz w:val="24"/>
          <w:szCs w:val="24"/>
        </w:rPr>
        <w:t xml:space="preserve">e </w:t>
      </w:r>
      <w:r w:rsidRPr="00E40DEA">
        <w:rPr>
          <w:rFonts w:asciiTheme="minorHAnsi" w:hAnsiTheme="minorHAnsi"/>
          <w:spacing w:val="-1"/>
          <w:sz w:val="24"/>
          <w:szCs w:val="24"/>
        </w:rPr>
        <w:t>oriente</w:t>
      </w:r>
      <w:r w:rsidRPr="00E40DEA">
        <w:rPr>
          <w:rFonts w:asciiTheme="minorHAnsi" w:hAnsiTheme="minorHAnsi"/>
          <w:sz w:val="24"/>
          <w:szCs w:val="24"/>
        </w:rPr>
        <w:t xml:space="preserve">d </w:t>
      </w:r>
      <w:r w:rsidRPr="00E40DEA">
        <w:rPr>
          <w:rFonts w:asciiTheme="minorHAnsi" w:hAnsiTheme="minorHAnsi"/>
          <w:spacing w:val="-2"/>
          <w:sz w:val="24"/>
          <w:szCs w:val="24"/>
        </w:rPr>
        <w:t>hierarch</w:t>
      </w:r>
      <w:r w:rsidRPr="00E40DEA">
        <w:rPr>
          <w:rFonts w:asciiTheme="minorHAnsi" w:hAnsiTheme="minorHAnsi"/>
          <w:sz w:val="24"/>
          <w:szCs w:val="24"/>
        </w:rPr>
        <w:t xml:space="preserve">y </w:t>
      </w:r>
      <w:r w:rsidRPr="00E40DEA">
        <w:rPr>
          <w:rFonts w:asciiTheme="minorHAnsi" w:hAnsiTheme="minorHAnsi"/>
          <w:spacing w:val="2"/>
          <w:sz w:val="24"/>
          <w:szCs w:val="24"/>
        </w:rPr>
        <w:t>o</w:t>
      </w:r>
      <w:r w:rsidRPr="00E40DEA">
        <w:rPr>
          <w:rFonts w:asciiTheme="minorHAnsi" w:hAnsiTheme="minorHAnsi"/>
          <w:sz w:val="24"/>
          <w:szCs w:val="24"/>
        </w:rPr>
        <w:t xml:space="preserve">f </w:t>
      </w:r>
      <w:r w:rsidR="006619C8" w:rsidRPr="00E40DEA">
        <w:rPr>
          <w:rFonts w:asciiTheme="minorHAnsi" w:hAnsiTheme="minorHAnsi"/>
          <w:sz w:val="24"/>
          <w:szCs w:val="24"/>
        </w:rPr>
        <w:t xml:space="preserve">the </w:t>
      </w:r>
      <w:r w:rsidRPr="00E40DEA">
        <w:rPr>
          <w:rFonts w:asciiTheme="minorHAnsi" w:hAnsiTheme="minorHAnsi"/>
          <w:spacing w:val="-2"/>
          <w:sz w:val="24"/>
          <w:szCs w:val="24"/>
        </w:rPr>
        <w:t>applicatio</w:t>
      </w:r>
      <w:r w:rsidRPr="00E40DEA">
        <w:rPr>
          <w:rFonts w:asciiTheme="minorHAnsi" w:hAnsiTheme="minorHAnsi"/>
          <w:sz w:val="24"/>
          <w:szCs w:val="24"/>
        </w:rPr>
        <w:t>n</w:t>
      </w:r>
      <w:r w:rsidRPr="00E40DEA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1"/>
          <w:sz w:val="24"/>
          <w:szCs w:val="24"/>
        </w:rPr>
        <w:t>usin</w:t>
      </w:r>
      <w:r w:rsidRPr="00E40DEA">
        <w:rPr>
          <w:rFonts w:asciiTheme="minorHAnsi" w:hAnsiTheme="minorHAnsi"/>
          <w:sz w:val="24"/>
          <w:szCs w:val="24"/>
        </w:rPr>
        <w:t>g</w:t>
      </w:r>
      <w:r w:rsidR="0007121F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Cocoa</w:t>
      </w:r>
      <w:r w:rsidRPr="00E40DEA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touch</w:t>
      </w:r>
      <w:r w:rsidRPr="00E40DEA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1"/>
          <w:sz w:val="24"/>
          <w:szCs w:val="24"/>
        </w:rPr>
        <w:t>framework.</w:t>
      </w:r>
    </w:p>
    <w:p w14:paraId="1DE68B1B" w14:textId="77777777" w:rsidR="006849A6" w:rsidRPr="00E40DEA" w:rsidRDefault="00D8765D" w:rsidP="007337BD">
      <w:pPr>
        <w:pStyle w:val="ListParagraph"/>
        <w:numPr>
          <w:ilvl w:val="0"/>
          <w:numId w:val="4"/>
        </w:numPr>
        <w:spacing w:before="26" w:line="30" w:lineRule="atLeast"/>
        <w:ind w:left="714" w:hanging="357"/>
        <w:contextualSpacing w:val="0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spacing w:val="-2"/>
          <w:sz w:val="24"/>
          <w:szCs w:val="24"/>
        </w:rPr>
        <w:t>Testin</w:t>
      </w:r>
      <w:r w:rsidRPr="00E40DEA">
        <w:rPr>
          <w:rFonts w:asciiTheme="minorHAnsi" w:hAnsiTheme="minorHAnsi"/>
          <w:sz w:val="24"/>
          <w:szCs w:val="24"/>
        </w:rPr>
        <w:t>g</w:t>
      </w:r>
      <w:r w:rsidRPr="00E40DEA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2"/>
          <w:sz w:val="24"/>
          <w:szCs w:val="24"/>
        </w:rPr>
        <w:t>an</w:t>
      </w:r>
      <w:r w:rsidRPr="00E40DEA">
        <w:rPr>
          <w:rFonts w:asciiTheme="minorHAnsi" w:hAnsiTheme="minorHAnsi"/>
          <w:sz w:val="24"/>
          <w:szCs w:val="24"/>
        </w:rPr>
        <w:t>d</w:t>
      </w:r>
      <w:r w:rsidRPr="00E40DEA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1"/>
          <w:sz w:val="24"/>
          <w:szCs w:val="24"/>
        </w:rPr>
        <w:t>debuggin</w:t>
      </w:r>
      <w:r w:rsidRPr="00E40DEA">
        <w:rPr>
          <w:rFonts w:asciiTheme="minorHAnsi" w:hAnsiTheme="minorHAnsi"/>
          <w:sz w:val="24"/>
          <w:szCs w:val="24"/>
        </w:rPr>
        <w:t>g</w:t>
      </w:r>
      <w:r w:rsidRPr="00E40DEA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the</w:t>
      </w:r>
      <w:r w:rsidRPr="00E40DEA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2"/>
          <w:sz w:val="24"/>
          <w:szCs w:val="24"/>
        </w:rPr>
        <w:t>application.</w:t>
      </w:r>
    </w:p>
    <w:p w14:paraId="548775E2" w14:textId="77777777" w:rsidR="006849A6" w:rsidRPr="000012E3" w:rsidRDefault="00D8765D" w:rsidP="007337BD">
      <w:pPr>
        <w:pStyle w:val="ListParagraph"/>
        <w:numPr>
          <w:ilvl w:val="0"/>
          <w:numId w:val="4"/>
        </w:numPr>
        <w:spacing w:before="26" w:line="30" w:lineRule="atLeast"/>
        <w:ind w:left="714" w:hanging="357"/>
        <w:contextualSpacing w:val="0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color w:val="181918"/>
          <w:sz w:val="24"/>
          <w:szCs w:val="24"/>
        </w:rPr>
        <w:t>Full</w:t>
      </w:r>
      <w:r w:rsidRPr="00E40DEA">
        <w:rPr>
          <w:rFonts w:asciiTheme="minorHAnsi" w:hAnsiTheme="minorHAnsi"/>
          <w:color w:val="181918"/>
          <w:spacing w:val="-14"/>
          <w:sz w:val="24"/>
          <w:szCs w:val="24"/>
        </w:rPr>
        <w:t xml:space="preserve"> </w:t>
      </w:r>
      <w:r w:rsidRPr="00E40DEA">
        <w:rPr>
          <w:rFonts w:asciiTheme="minorHAnsi" w:hAnsiTheme="minorHAnsi"/>
          <w:color w:val="181918"/>
          <w:spacing w:val="-2"/>
          <w:sz w:val="24"/>
          <w:szCs w:val="24"/>
        </w:rPr>
        <w:t>understandin</w:t>
      </w:r>
      <w:r w:rsidRPr="00E40DEA">
        <w:rPr>
          <w:rFonts w:asciiTheme="minorHAnsi" w:hAnsiTheme="minorHAnsi"/>
          <w:color w:val="181918"/>
          <w:sz w:val="24"/>
          <w:szCs w:val="24"/>
        </w:rPr>
        <w:t>g</w:t>
      </w:r>
      <w:r w:rsidRPr="00E40DEA">
        <w:rPr>
          <w:rFonts w:asciiTheme="minorHAnsi" w:hAnsiTheme="minorHAnsi"/>
          <w:color w:val="181918"/>
          <w:spacing w:val="-6"/>
          <w:sz w:val="24"/>
          <w:szCs w:val="24"/>
        </w:rPr>
        <w:t xml:space="preserve"> </w:t>
      </w:r>
      <w:r w:rsidRPr="00E40DEA">
        <w:rPr>
          <w:rFonts w:asciiTheme="minorHAnsi" w:hAnsiTheme="minorHAnsi"/>
          <w:color w:val="181918"/>
          <w:spacing w:val="2"/>
          <w:sz w:val="24"/>
          <w:szCs w:val="24"/>
        </w:rPr>
        <w:t>o</w:t>
      </w:r>
      <w:r w:rsidRPr="00E40DEA">
        <w:rPr>
          <w:rFonts w:asciiTheme="minorHAnsi" w:hAnsiTheme="minorHAnsi"/>
          <w:color w:val="181918"/>
          <w:sz w:val="24"/>
          <w:szCs w:val="24"/>
        </w:rPr>
        <w:t>f</w:t>
      </w:r>
      <w:r w:rsidRPr="00E40DEA">
        <w:rPr>
          <w:rFonts w:asciiTheme="minorHAnsi" w:hAnsiTheme="minorHAnsi"/>
          <w:color w:val="181918"/>
          <w:spacing w:val="-11"/>
          <w:sz w:val="24"/>
          <w:szCs w:val="24"/>
        </w:rPr>
        <w:t xml:space="preserve"> </w:t>
      </w:r>
      <w:r w:rsidRPr="00E40DEA">
        <w:rPr>
          <w:rFonts w:asciiTheme="minorHAnsi" w:hAnsiTheme="minorHAnsi"/>
          <w:color w:val="181918"/>
          <w:spacing w:val="-1"/>
          <w:sz w:val="24"/>
          <w:szCs w:val="24"/>
        </w:rPr>
        <w:t>a</w:t>
      </w:r>
      <w:r w:rsidRPr="00E40DEA">
        <w:rPr>
          <w:rFonts w:asciiTheme="minorHAnsi" w:hAnsiTheme="minorHAnsi"/>
          <w:color w:val="181918"/>
          <w:sz w:val="24"/>
          <w:szCs w:val="24"/>
        </w:rPr>
        <w:t>n</w:t>
      </w:r>
      <w:r w:rsidRPr="00E40DEA">
        <w:rPr>
          <w:rFonts w:asciiTheme="minorHAnsi" w:hAnsiTheme="minorHAnsi"/>
          <w:color w:val="181918"/>
          <w:spacing w:val="-6"/>
          <w:sz w:val="24"/>
          <w:szCs w:val="24"/>
        </w:rPr>
        <w:t xml:space="preserve"> </w:t>
      </w:r>
      <w:proofErr w:type="spellStart"/>
      <w:r w:rsidRPr="00E40DEA">
        <w:rPr>
          <w:rFonts w:asciiTheme="minorHAnsi" w:hAnsiTheme="minorHAnsi"/>
          <w:color w:val="181918"/>
          <w:spacing w:val="-3"/>
          <w:sz w:val="24"/>
          <w:szCs w:val="24"/>
        </w:rPr>
        <w:t>iO</w:t>
      </w:r>
      <w:r w:rsidRPr="00E40DEA">
        <w:rPr>
          <w:rFonts w:asciiTheme="minorHAnsi" w:hAnsiTheme="minorHAnsi"/>
          <w:color w:val="181918"/>
          <w:sz w:val="24"/>
          <w:szCs w:val="24"/>
        </w:rPr>
        <w:t>S</w:t>
      </w:r>
      <w:proofErr w:type="spellEnd"/>
      <w:r w:rsidRPr="00E40DEA">
        <w:rPr>
          <w:rFonts w:asciiTheme="minorHAnsi" w:hAnsiTheme="minorHAnsi"/>
          <w:color w:val="181918"/>
          <w:spacing w:val="-7"/>
          <w:sz w:val="24"/>
          <w:szCs w:val="24"/>
        </w:rPr>
        <w:t xml:space="preserve"> </w:t>
      </w:r>
      <w:r w:rsidRPr="00E40DEA">
        <w:rPr>
          <w:rFonts w:asciiTheme="minorHAnsi" w:hAnsiTheme="minorHAnsi"/>
          <w:color w:val="181918"/>
          <w:spacing w:val="-1"/>
          <w:sz w:val="24"/>
          <w:szCs w:val="24"/>
        </w:rPr>
        <w:t>applicatio</w:t>
      </w:r>
      <w:r w:rsidRPr="00E40DEA">
        <w:rPr>
          <w:rFonts w:asciiTheme="minorHAnsi" w:hAnsiTheme="minorHAnsi"/>
          <w:color w:val="181918"/>
          <w:sz w:val="24"/>
          <w:szCs w:val="24"/>
        </w:rPr>
        <w:t>n</w:t>
      </w:r>
      <w:r w:rsidRPr="00E40DEA">
        <w:rPr>
          <w:rFonts w:asciiTheme="minorHAnsi" w:hAnsiTheme="minorHAnsi"/>
          <w:color w:val="181918"/>
          <w:spacing w:val="-10"/>
          <w:sz w:val="24"/>
          <w:szCs w:val="24"/>
        </w:rPr>
        <w:t xml:space="preserve"> </w:t>
      </w:r>
      <w:r w:rsidRPr="00E40DEA">
        <w:rPr>
          <w:rFonts w:asciiTheme="minorHAnsi" w:hAnsiTheme="minorHAnsi"/>
          <w:color w:val="181918"/>
          <w:spacing w:val="-1"/>
          <w:sz w:val="24"/>
          <w:szCs w:val="24"/>
        </w:rPr>
        <w:t>developmen</w:t>
      </w:r>
      <w:r w:rsidRPr="00E40DEA">
        <w:rPr>
          <w:rFonts w:asciiTheme="minorHAnsi" w:hAnsiTheme="minorHAnsi"/>
          <w:color w:val="181918"/>
          <w:sz w:val="24"/>
          <w:szCs w:val="24"/>
        </w:rPr>
        <w:t>t</w:t>
      </w:r>
      <w:r w:rsidRPr="00E40DEA">
        <w:rPr>
          <w:rFonts w:asciiTheme="minorHAnsi" w:hAnsiTheme="minorHAnsi"/>
          <w:color w:val="181918"/>
          <w:spacing w:val="-2"/>
          <w:sz w:val="24"/>
          <w:szCs w:val="24"/>
        </w:rPr>
        <w:t xml:space="preserve"> lif</w:t>
      </w:r>
      <w:r w:rsidRPr="00E40DEA">
        <w:rPr>
          <w:rFonts w:asciiTheme="minorHAnsi" w:hAnsiTheme="minorHAnsi"/>
          <w:color w:val="181918"/>
          <w:sz w:val="24"/>
          <w:szCs w:val="24"/>
        </w:rPr>
        <w:t>e</w:t>
      </w:r>
      <w:r w:rsidRPr="00E40DEA">
        <w:rPr>
          <w:rFonts w:asciiTheme="minorHAnsi" w:hAnsiTheme="minorHAnsi"/>
          <w:color w:val="181918"/>
          <w:spacing w:val="-7"/>
          <w:sz w:val="24"/>
          <w:szCs w:val="24"/>
        </w:rPr>
        <w:t xml:space="preserve"> </w:t>
      </w:r>
      <w:r w:rsidRPr="00E40DEA">
        <w:rPr>
          <w:rFonts w:asciiTheme="minorHAnsi" w:hAnsiTheme="minorHAnsi"/>
          <w:color w:val="181918"/>
          <w:spacing w:val="-2"/>
          <w:sz w:val="24"/>
          <w:szCs w:val="24"/>
        </w:rPr>
        <w:t>cycle</w:t>
      </w:r>
    </w:p>
    <w:p w14:paraId="6BC240A8" w14:textId="4783B8DA" w:rsidR="000012E3" w:rsidRPr="00E40DEA" w:rsidRDefault="000012E3" w:rsidP="007337BD">
      <w:pPr>
        <w:pStyle w:val="ListParagraph"/>
        <w:numPr>
          <w:ilvl w:val="0"/>
          <w:numId w:val="4"/>
        </w:numPr>
        <w:spacing w:before="26" w:line="30" w:lineRule="atLeast"/>
        <w:ind w:left="714" w:hanging="357"/>
        <w:contextualSpacing w:val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color w:val="181918"/>
          <w:spacing w:val="-2"/>
          <w:sz w:val="24"/>
          <w:szCs w:val="24"/>
        </w:rPr>
        <w:t xml:space="preserve">Deployment of applications </w:t>
      </w:r>
      <w:r w:rsidR="00E961ED">
        <w:rPr>
          <w:rFonts w:asciiTheme="minorHAnsi" w:hAnsiTheme="minorHAnsi"/>
          <w:color w:val="181918"/>
          <w:spacing w:val="-2"/>
          <w:sz w:val="24"/>
          <w:szCs w:val="24"/>
        </w:rPr>
        <w:t xml:space="preserve">using </w:t>
      </w:r>
      <w:proofErr w:type="spellStart"/>
      <w:r w:rsidR="00E961ED">
        <w:rPr>
          <w:rFonts w:asciiTheme="minorHAnsi" w:hAnsiTheme="minorHAnsi"/>
          <w:color w:val="181918"/>
          <w:spacing w:val="-2"/>
          <w:sz w:val="24"/>
          <w:szCs w:val="24"/>
        </w:rPr>
        <w:t>AdHoc</w:t>
      </w:r>
      <w:proofErr w:type="spellEnd"/>
      <w:r w:rsidR="00E961ED">
        <w:rPr>
          <w:rFonts w:asciiTheme="minorHAnsi" w:hAnsiTheme="minorHAnsi"/>
          <w:color w:val="181918"/>
          <w:spacing w:val="-2"/>
          <w:sz w:val="24"/>
          <w:szCs w:val="24"/>
        </w:rPr>
        <w:t xml:space="preserve"> </w:t>
      </w:r>
      <w:r>
        <w:rPr>
          <w:rFonts w:asciiTheme="minorHAnsi" w:hAnsiTheme="minorHAnsi"/>
          <w:color w:val="181918"/>
          <w:spacing w:val="-2"/>
          <w:sz w:val="24"/>
          <w:szCs w:val="24"/>
        </w:rPr>
        <w:t xml:space="preserve">and </w:t>
      </w:r>
      <w:r w:rsidR="00E961ED">
        <w:rPr>
          <w:rFonts w:asciiTheme="minorHAnsi" w:hAnsiTheme="minorHAnsi"/>
          <w:color w:val="181918"/>
          <w:spacing w:val="-2"/>
          <w:sz w:val="24"/>
          <w:szCs w:val="24"/>
        </w:rPr>
        <w:t>to App Store</w:t>
      </w:r>
    </w:p>
    <w:p w14:paraId="163759E8" w14:textId="77777777" w:rsidR="0017580D" w:rsidRPr="00E40DEA" w:rsidRDefault="0017580D" w:rsidP="007337BD">
      <w:pPr>
        <w:spacing w:before="26" w:line="30" w:lineRule="atLeast"/>
        <w:rPr>
          <w:rFonts w:asciiTheme="minorHAnsi" w:hAnsiTheme="minorHAnsi"/>
        </w:rPr>
      </w:pPr>
    </w:p>
    <w:p w14:paraId="6480C9E8" w14:textId="77777777" w:rsidR="006849A6" w:rsidRPr="00E40DEA" w:rsidRDefault="00D8765D" w:rsidP="007337BD">
      <w:pPr>
        <w:spacing w:before="26" w:line="30" w:lineRule="atLeast"/>
        <w:rPr>
          <w:rFonts w:asciiTheme="majorHAnsi" w:hAnsiTheme="majorHAnsi"/>
          <w:sz w:val="24"/>
          <w:szCs w:val="24"/>
          <w:u w:val="single"/>
        </w:rPr>
      </w:pPr>
      <w:r w:rsidRPr="00E40DEA">
        <w:rPr>
          <w:rFonts w:asciiTheme="majorHAnsi" w:hAnsiTheme="majorHAnsi"/>
          <w:b/>
          <w:spacing w:val="-1"/>
          <w:sz w:val="24"/>
          <w:szCs w:val="24"/>
          <w:u w:val="single"/>
        </w:rPr>
        <w:t>EDUCATIONA</w:t>
      </w:r>
      <w:r w:rsidRPr="00E40DEA">
        <w:rPr>
          <w:rFonts w:asciiTheme="majorHAnsi" w:hAnsiTheme="majorHAnsi"/>
          <w:b/>
          <w:sz w:val="24"/>
          <w:szCs w:val="24"/>
          <w:u w:val="single"/>
        </w:rPr>
        <w:t>L</w:t>
      </w:r>
      <w:r w:rsidRPr="00E40DEA">
        <w:rPr>
          <w:rFonts w:asciiTheme="majorHAnsi" w:hAnsiTheme="majorHAnsi"/>
          <w:b/>
          <w:spacing w:val="-33"/>
          <w:sz w:val="24"/>
          <w:szCs w:val="24"/>
          <w:u w:val="single"/>
        </w:rPr>
        <w:t xml:space="preserve"> </w:t>
      </w:r>
      <w:r w:rsidRPr="00E40DEA">
        <w:rPr>
          <w:rFonts w:asciiTheme="majorHAnsi" w:hAnsiTheme="majorHAnsi"/>
          <w:b/>
          <w:spacing w:val="-2"/>
          <w:sz w:val="24"/>
          <w:szCs w:val="24"/>
          <w:u w:val="single"/>
        </w:rPr>
        <w:t>PROFILE</w:t>
      </w:r>
      <w:r w:rsidRPr="00E40DEA">
        <w:rPr>
          <w:rFonts w:asciiTheme="majorHAnsi" w:hAnsiTheme="majorHAnsi"/>
          <w:b/>
          <w:spacing w:val="-2"/>
          <w:sz w:val="24"/>
          <w:szCs w:val="24"/>
        </w:rPr>
        <w:t>:</w:t>
      </w:r>
    </w:p>
    <w:p w14:paraId="3BCEC510" w14:textId="77777777" w:rsidR="006619C8" w:rsidRPr="00E40DEA" w:rsidRDefault="006619C8" w:rsidP="007337BD">
      <w:pPr>
        <w:pStyle w:val="ListParagraph"/>
        <w:numPr>
          <w:ilvl w:val="0"/>
          <w:numId w:val="7"/>
        </w:numPr>
        <w:spacing w:before="26" w:line="30" w:lineRule="atLeast"/>
        <w:contextualSpacing w:val="0"/>
        <w:textAlignment w:val="baseline"/>
        <w:rPr>
          <w:rFonts w:asciiTheme="minorHAnsi" w:hAnsiTheme="minorHAnsi"/>
          <w:color w:val="000000"/>
          <w:sz w:val="24"/>
          <w:szCs w:val="24"/>
          <w:lang w:eastAsia="en-GB"/>
        </w:rPr>
      </w:pPr>
      <w:proofErr w:type="spellStart"/>
      <w:r w:rsidRPr="00E40DEA">
        <w:rPr>
          <w:rFonts w:asciiTheme="minorHAnsi" w:hAnsiTheme="minorHAnsi"/>
          <w:b/>
          <w:color w:val="000000"/>
          <w:sz w:val="24"/>
          <w:szCs w:val="24"/>
          <w:lang w:eastAsia="en-GB"/>
        </w:rPr>
        <w:t>B.Tech</w:t>
      </w:r>
      <w:proofErr w:type="spellEnd"/>
      <w:r w:rsidRPr="00E40DEA">
        <w:rPr>
          <w:rFonts w:asciiTheme="minorHAnsi" w:hAnsiTheme="minorHAnsi"/>
          <w:color w:val="000000"/>
          <w:sz w:val="24"/>
          <w:szCs w:val="24"/>
          <w:lang w:eastAsia="en-GB"/>
        </w:rPr>
        <w:t xml:space="preserve"> in </w:t>
      </w:r>
      <w:r w:rsidRPr="00E40DEA">
        <w:rPr>
          <w:rFonts w:asciiTheme="minorHAnsi" w:hAnsiTheme="minorHAnsi"/>
          <w:b/>
          <w:bCs/>
          <w:color w:val="000000"/>
          <w:sz w:val="24"/>
          <w:szCs w:val="24"/>
          <w:lang w:eastAsia="en-GB"/>
        </w:rPr>
        <w:t>Electronics &amp; Communication Engineering</w:t>
      </w:r>
      <w:r w:rsidRPr="00E40DEA">
        <w:rPr>
          <w:rFonts w:asciiTheme="minorHAnsi" w:hAnsiTheme="minorHAnsi"/>
          <w:color w:val="000000"/>
          <w:sz w:val="24"/>
          <w:szCs w:val="24"/>
          <w:lang w:eastAsia="en-GB"/>
        </w:rPr>
        <w:t xml:space="preserve"> (2009-2013) from </w:t>
      </w:r>
      <w:proofErr w:type="spellStart"/>
      <w:r w:rsidRPr="00E40DEA">
        <w:rPr>
          <w:rFonts w:asciiTheme="minorHAnsi" w:hAnsiTheme="minorHAnsi"/>
          <w:color w:val="000000"/>
          <w:sz w:val="24"/>
          <w:szCs w:val="24"/>
          <w:lang w:eastAsia="en-GB"/>
        </w:rPr>
        <w:t>Viswajyothi</w:t>
      </w:r>
      <w:proofErr w:type="spellEnd"/>
      <w:r w:rsidRPr="00E40DEA">
        <w:rPr>
          <w:rFonts w:asciiTheme="minorHAnsi" w:hAnsiTheme="minorHAnsi"/>
          <w:color w:val="000000"/>
          <w:sz w:val="24"/>
          <w:szCs w:val="24"/>
          <w:lang w:eastAsia="en-GB"/>
        </w:rPr>
        <w:t xml:space="preserve"> College of Engineering and Technology under </w:t>
      </w:r>
      <w:r w:rsidRPr="00E40DEA">
        <w:rPr>
          <w:rFonts w:asciiTheme="minorHAnsi" w:hAnsiTheme="minorHAnsi"/>
          <w:b/>
          <w:bCs/>
          <w:color w:val="000000"/>
          <w:sz w:val="24"/>
          <w:szCs w:val="24"/>
          <w:lang w:eastAsia="en-GB"/>
        </w:rPr>
        <w:t>M G University</w:t>
      </w:r>
      <w:r w:rsidRPr="00E40DEA">
        <w:rPr>
          <w:rFonts w:asciiTheme="minorHAnsi" w:hAnsiTheme="minorHAnsi"/>
          <w:bCs/>
          <w:color w:val="000000"/>
          <w:sz w:val="24"/>
          <w:szCs w:val="24"/>
          <w:lang w:eastAsia="en-GB"/>
        </w:rPr>
        <w:t xml:space="preserve">, </w:t>
      </w:r>
      <w:proofErr w:type="spellStart"/>
      <w:r w:rsidRPr="00E40DEA">
        <w:rPr>
          <w:rFonts w:asciiTheme="minorHAnsi" w:hAnsiTheme="minorHAnsi"/>
          <w:bCs/>
          <w:color w:val="000000"/>
          <w:sz w:val="24"/>
          <w:szCs w:val="24"/>
          <w:lang w:eastAsia="en-GB"/>
        </w:rPr>
        <w:t>Kottayam</w:t>
      </w:r>
      <w:proofErr w:type="spellEnd"/>
      <w:r w:rsidR="00BA572C" w:rsidRPr="00E40DEA">
        <w:rPr>
          <w:rFonts w:asciiTheme="minorHAnsi" w:hAnsiTheme="minorHAnsi"/>
          <w:b/>
          <w:bCs/>
          <w:color w:val="000000"/>
          <w:sz w:val="24"/>
          <w:szCs w:val="24"/>
          <w:lang w:eastAsia="en-GB"/>
        </w:rPr>
        <w:t xml:space="preserve"> </w:t>
      </w:r>
      <w:r w:rsidRPr="00E40DEA">
        <w:rPr>
          <w:rFonts w:asciiTheme="minorHAnsi" w:hAnsiTheme="minorHAnsi"/>
          <w:bCs/>
          <w:color w:val="000000"/>
          <w:sz w:val="24"/>
          <w:szCs w:val="24"/>
          <w:lang w:eastAsia="en-GB"/>
        </w:rPr>
        <w:t>[</w:t>
      </w:r>
      <w:r w:rsidRPr="00E40DEA">
        <w:rPr>
          <w:rFonts w:asciiTheme="minorHAnsi" w:hAnsiTheme="minorHAnsi"/>
          <w:b/>
          <w:bCs/>
          <w:color w:val="000000"/>
          <w:sz w:val="24"/>
          <w:szCs w:val="24"/>
          <w:lang w:eastAsia="en-GB"/>
        </w:rPr>
        <w:t xml:space="preserve">68% </w:t>
      </w:r>
      <w:r w:rsidRPr="00E40DEA">
        <w:rPr>
          <w:rFonts w:asciiTheme="minorHAnsi" w:hAnsiTheme="minorHAnsi"/>
          <w:color w:val="000000"/>
          <w:sz w:val="24"/>
          <w:szCs w:val="24"/>
          <w:lang w:eastAsia="en-GB"/>
        </w:rPr>
        <w:t>aggregate].</w:t>
      </w:r>
    </w:p>
    <w:p w14:paraId="066AD35A" w14:textId="77777777" w:rsidR="006619C8" w:rsidRPr="00E40DEA" w:rsidRDefault="006619C8" w:rsidP="007337BD">
      <w:pPr>
        <w:pStyle w:val="ListParagraph"/>
        <w:numPr>
          <w:ilvl w:val="0"/>
          <w:numId w:val="7"/>
        </w:numPr>
        <w:spacing w:before="26" w:line="30" w:lineRule="atLeast"/>
        <w:contextualSpacing w:val="0"/>
        <w:textAlignment w:val="baseline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b/>
          <w:color w:val="000000"/>
          <w:sz w:val="24"/>
          <w:szCs w:val="24"/>
          <w:lang w:eastAsia="en-GB"/>
        </w:rPr>
        <w:t>HSC</w:t>
      </w:r>
      <w:r w:rsidRPr="00E40DEA">
        <w:rPr>
          <w:rFonts w:asciiTheme="minorHAnsi" w:hAnsiTheme="minorHAnsi"/>
          <w:color w:val="000000"/>
          <w:sz w:val="24"/>
          <w:szCs w:val="24"/>
          <w:lang w:eastAsia="en-GB"/>
        </w:rPr>
        <w:t xml:space="preserve"> from </w:t>
      </w:r>
      <w:proofErr w:type="spellStart"/>
      <w:r w:rsidR="00316757" w:rsidRPr="00E40DEA">
        <w:rPr>
          <w:rFonts w:asciiTheme="minorHAnsi" w:hAnsiTheme="minorHAnsi"/>
          <w:sz w:val="24"/>
          <w:szCs w:val="24"/>
        </w:rPr>
        <w:t>Nirmala</w:t>
      </w:r>
      <w:proofErr w:type="spellEnd"/>
      <w:r w:rsidR="00316757" w:rsidRPr="00E40DEA">
        <w:rPr>
          <w:rFonts w:asciiTheme="minorHAnsi" w:hAnsiTheme="minorHAnsi"/>
          <w:sz w:val="24"/>
          <w:szCs w:val="24"/>
        </w:rPr>
        <w:t xml:space="preserve"> Higher Secondary School, </w:t>
      </w:r>
      <w:proofErr w:type="spellStart"/>
      <w:r w:rsidR="00316757" w:rsidRPr="00E40DEA">
        <w:rPr>
          <w:rFonts w:asciiTheme="minorHAnsi" w:hAnsiTheme="minorHAnsi"/>
          <w:sz w:val="24"/>
          <w:szCs w:val="24"/>
        </w:rPr>
        <w:t>Muvattupuzha</w:t>
      </w:r>
      <w:proofErr w:type="spellEnd"/>
      <w:r w:rsidRPr="00E40DEA">
        <w:rPr>
          <w:rFonts w:asciiTheme="minorHAnsi" w:hAnsiTheme="minorHAnsi"/>
          <w:sz w:val="24"/>
          <w:szCs w:val="24"/>
        </w:rPr>
        <w:t xml:space="preserve"> under State </w:t>
      </w:r>
      <w:r w:rsidRPr="00E40DEA">
        <w:rPr>
          <w:rFonts w:asciiTheme="minorHAnsi" w:hAnsiTheme="minorHAnsi"/>
          <w:color w:val="000000"/>
          <w:sz w:val="24"/>
          <w:szCs w:val="24"/>
          <w:lang w:eastAsia="en-GB"/>
        </w:rPr>
        <w:t xml:space="preserve">Board of </w:t>
      </w:r>
      <w:r w:rsidRPr="00E40DEA">
        <w:rPr>
          <w:rFonts w:asciiTheme="minorHAnsi" w:hAnsiTheme="minorHAnsi"/>
          <w:sz w:val="24"/>
          <w:szCs w:val="24"/>
        </w:rPr>
        <w:t>Higher Secondary Examination, Kerala [</w:t>
      </w:r>
      <w:r w:rsidR="00316757" w:rsidRPr="00E40DEA">
        <w:rPr>
          <w:rFonts w:asciiTheme="minorHAnsi" w:hAnsiTheme="minorHAnsi"/>
          <w:b/>
          <w:bCs/>
          <w:color w:val="000000"/>
          <w:sz w:val="24"/>
          <w:szCs w:val="24"/>
          <w:lang w:eastAsia="en-GB"/>
        </w:rPr>
        <w:t>90</w:t>
      </w:r>
      <w:r w:rsidRPr="00E40DEA">
        <w:rPr>
          <w:rFonts w:asciiTheme="minorHAnsi" w:hAnsiTheme="minorHAnsi"/>
          <w:b/>
          <w:bCs/>
          <w:color w:val="000000"/>
          <w:sz w:val="24"/>
          <w:szCs w:val="24"/>
          <w:lang w:eastAsia="en-GB"/>
        </w:rPr>
        <w:t>%</w:t>
      </w:r>
      <w:r w:rsidRPr="00E40DEA">
        <w:rPr>
          <w:rFonts w:asciiTheme="minorHAnsi" w:hAnsiTheme="minorHAnsi"/>
          <w:color w:val="000000"/>
          <w:sz w:val="24"/>
          <w:szCs w:val="24"/>
          <w:lang w:eastAsia="en-GB"/>
        </w:rPr>
        <w:t xml:space="preserve"> aggregate].</w:t>
      </w:r>
    </w:p>
    <w:p w14:paraId="2DA60E2A" w14:textId="3B76602B" w:rsidR="00A21930" w:rsidRPr="00C6435D" w:rsidRDefault="006619C8" w:rsidP="007337BD">
      <w:pPr>
        <w:pStyle w:val="ListParagraph"/>
        <w:numPr>
          <w:ilvl w:val="0"/>
          <w:numId w:val="7"/>
        </w:numPr>
        <w:spacing w:before="26" w:line="30" w:lineRule="atLeast"/>
        <w:contextualSpacing w:val="0"/>
        <w:textAlignment w:val="baseline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color w:val="000000"/>
          <w:sz w:val="24"/>
          <w:szCs w:val="24"/>
          <w:lang w:eastAsia="en-GB"/>
        </w:rPr>
        <w:t xml:space="preserve">A </w:t>
      </w:r>
      <w:r w:rsidRPr="00E40DEA">
        <w:rPr>
          <w:rFonts w:asciiTheme="minorHAnsi" w:hAnsiTheme="minorHAnsi"/>
          <w:b/>
          <w:color w:val="000000"/>
          <w:sz w:val="24"/>
          <w:szCs w:val="24"/>
          <w:lang w:eastAsia="en-GB"/>
        </w:rPr>
        <w:t>SSLC</w:t>
      </w:r>
      <w:r w:rsidRPr="00E40DEA">
        <w:rPr>
          <w:rFonts w:asciiTheme="minorHAnsi" w:hAnsiTheme="minorHAnsi"/>
          <w:color w:val="000000"/>
          <w:sz w:val="24"/>
          <w:szCs w:val="24"/>
          <w:lang w:eastAsia="en-GB"/>
        </w:rPr>
        <w:t xml:space="preserve"> from </w:t>
      </w:r>
      <w:proofErr w:type="spellStart"/>
      <w:r w:rsidR="00316757" w:rsidRPr="00E40DEA">
        <w:rPr>
          <w:rFonts w:asciiTheme="minorHAnsi" w:hAnsiTheme="minorHAnsi"/>
          <w:sz w:val="24"/>
          <w:szCs w:val="24"/>
        </w:rPr>
        <w:t>Nirmala</w:t>
      </w:r>
      <w:proofErr w:type="spellEnd"/>
      <w:r w:rsidR="00316757" w:rsidRPr="00E40DEA">
        <w:rPr>
          <w:rFonts w:asciiTheme="minorHAnsi" w:hAnsiTheme="minorHAnsi"/>
          <w:sz w:val="24"/>
          <w:szCs w:val="24"/>
        </w:rPr>
        <w:t xml:space="preserve"> Higher Secondary School, </w:t>
      </w:r>
      <w:proofErr w:type="spellStart"/>
      <w:r w:rsidR="00316757" w:rsidRPr="00E40DEA">
        <w:rPr>
          <w:rFonts w:asciiTheme="minorHAnsi" w:hAnsiTheme="minorHAnsi"/>
          <w:sz w:val="24"/>
          <w:szCs w:val="24"/>
        </w:rPr>
        <w:t>Muvattupuzha</w:t>
      </w:r>
      <w:proofErr w:type="spellEnd"/>
      <w:r w:rsidR="00316757" w:rsidRPr="00E40DEA">
        <w:rPr>
          <w:rFonts w:asciiTheme="minorHAnsi" w:hAnsiTheme="minorHAnsi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 xml:space="preserve">under </w:t>
      </w:r>
      <w:r w:rsidRPr="00E40DEA">
        <w:rPr>
          <w:rFonts w:asciiTheme="minorHAnsi" w:hAnsiTheme="minorHAnsi"/>
          <w:color w:val="000000"/>
          <w:sz w:val="24"/>
          <w:szCs w:val="24"/>
          <w:lang w:eastAsia="en-GB"/>
        </w:rPr>
        <w:t xml:space="preserve">State </w:t>
      </w:r>
      <w:r w:rsidRPr="00E40DEA">
        <w:rPr>
          <w:rFonts w:asciiTheme="minorHAnsi" w:hAnsiTheme="minorHAnsi"/>
          <w:sz w:val="24"/>
          <w:szCs w:val="24"/>
        </w:rPr>
        <w:t>Board of Public Examination</w:t>
      </w:r>
      <w:r w:rsidRPr="00E40DEA">
        <w:rPr>
          <w:rFonts w:asciiTheme="minorHAnsi" w:hAnsiTheme="minorHAnsi"/>
          <w:color w:val="000000"/>
          <w:sz w:val="24"/>
          <w:szCs w:val="24"/>
          <w:lang w:eastAsia="en-GB"/>
        </w:rPr>
        <w:t>, Kerala [</w:t>
      </w:r>
      <w:r w:rsidR="00316757" w:rsidRPr="00E40DEA">
        <w:rPr>
          <w:rFonts w:asciiTheme="minorHAnsi" w:hAnsiTheme="minorHAnsi"/>
          <w:b/>
          <w:bCs/>
          <w:color w:val="000000"/>
          <w:sz w:val="24"/>
          <w:szCs w:val="24"/>
          <w:lang w:eastAsia="en-GB"/>
        </w:rPr>
        <w:t>94</w:t>
      </w:r>
      <w:r w:rsidRPr="00E40DEA">
        <w:rPr>
          <w:rFonts w:asciiTheme="minorHAnsi" w:hAnsiTheme="minorHAnsi"/>
          <w:b/>
          <w:bCs/>
          <w:color w:val="000000"/>
          <w:sz w:val="24"/>
          <w:szCs w:val="24"/>
          <w:lang w:eastAsia="en-GB"/>
        </w:rPr>
        <w:t>%</w:t>
      </w:r>
      <w:r w:rsidRPr="00E40DEA">
        <w:rPr>
          <w:rFonts w:asciiTheme="minorHAnsi" w:hAnsiTheme="minorHAnsi"/>
          <w:color w:val="000000"/>
          <w:sz w:val="24"/>
          <w:szCs w:val="24"/>
          <w:lang w:eastAsia="en-GB"/>
        </w:rPr>
        <w:t xml:space="preserve"> aggregate].</w:t>
      </w:r>
    </w:p>
    <w:p w14:paraId="7F67A51D" w14:textId="77777777" w:rsidR="00C6435D" w:rsidRPr="00EE5DAE" w:rsidRDefault="00C6435D" w:rsidP="00C6435D">
      <w:pPr>
        <w:pStyle w:val="ListParagraph"/>
        <w:spacing w:before="26" w:line="30" w:lineRule="atLeast"/>
        <w:contextualSpacing w:val="0"/>
        <w:textAlignment w:val="baseline"/>
        <w:rPr>
          <w:rFonts w:asciiTheme="minorHAnsi" w:hAnsiTheme="minorHAnsi"/>
          <w:sz w:val="24"/>
          <w:szCs w:val="24"/>
        </w:rPr>
      </w:pPr>
    </w:p>
    <w:p w14:paraId="265D2C3E" w14:textId="47541F8C" w:rsidR="008038D4" w:rsidRDefault="0017580D" w:rsidP="007337BD">
      <w:pPr>
        <w:spacing w:before="26" w:line="30" w:lineRule="atLeast"/>
        <w:rPr>
          <w:rFonts w:asciiTheme="majorHAnsi" w:hAnsiTheme="majorHAnsi"/>
          <w:b/>
          <w:position w:val="-1"/>
          <w:sz w:val="24"/>
          <w:szCs w:val="28"/>
          <w:u w:val="single"/>
        </w:rPr>
      </w:pPr>
      <w:r w:rsidRPr="00E40DEA">
        <w:rPr>
          <w:rFonts w:asciiTheme="majorHAnsi" w:hAnsiTheme="majorHAnsi"/>
          <w:b/>
          <w:position w:val="-1"/>
          <w:sz w:val="24"/>
          <w:szCs w:val="28"/>
          <w:u w:val="single"/>
        </w:rPr>
        <w:lastRenderedPageBreak/>
        <w:t>PROJECTS</w:t>
      </w:r>
    </w:p>
    <w:p w14:paraId="384F05E8" w14:textId="77777777" w:rsidR="00EE5DAE" w:rsidRPr="00EE5DAE" w:rsidRDefault="00EE5DAE" w:rsidP="007337BD">
      <w:pPr>
        <w:spacing w:before="26" w:line="30" w:lineRule="atLeast"/>
        <w:rPr>
          <w:rFonts w:asciiTheme="majorHAnsi" w:hAnsiTheme="majorHAnsi"/>
          <w:b/>
          <w:position w:val="-1"/>
          <w:sz w:val="24"/>
          <w:szCs w:val="28"/>
          <w:u w:val="single"/>
        </w:rPr>
      </w:pPr>
    </w:p>
    <w:p w14:paraId="5F771E1D" w14:textId="77777777" w:rsidR="006849A6" w:rsidRPr="00E40DEA" w:rsidRDefault="00614458" w:rsidP="007337BD">
      <w:pPr>
        <w:tabs>
          <w:tab w:val="left" w:pos="1985"/>
        </w:tabs>
        <w:spacing w:before="26" w:line="30" w:lineRule="atLeas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4"/>
          <w:szCs w:val="24"/>
        </w:rPr>
        <w:t xml:space="preserve">   1) </w:t>
      </w:r>
      <w:proofErr w:type="gramStart"/>
      <w:r>
        <w:rPr>
          <w:rFonts w:asciiTheme="minorHAnsi" w:hAnsiTheme="minorHAnsi"/>
          <w:b/>
          <w:sz w:val="24"/>
          <w:szCs w:val="24"/>
        </w:rPr>
        <w:t>PROJECT</w:t>
      </w:r>
      <w:r w:rsidR="00D8765D" w:rsidRPr="00E40DEA">
        <w:rPr>
          <w:rFonts w:asciiTheme="minorHAnsi" w:hAnsiTheme="minorHAnsi"/>
          <w:b/>
          <w:sz w:val="24"/>
          <w:szCs w:val="24"/>
        </w:rPr>
        <w:t xml:space="preserve">  </w:t>
      </w:r>
      <w:r w:rsidR="00E40DEA">
        <w:rPr>
          <w:rFonts w:asciiTheme="minorHAnsi" w:hAnsiTheme="minorHAnsi"/>
          <w:b/>
          <w:sz w:val="24"/>
          <w:szCs w:val="24"/>
        </w:rPr>
        <w:tab/>
      </w:r>
      <w:r w:rsidR="00D8765D" w:rsidRPr="00E40DEA">
        <w:rPr>
          <w:rFonts w:asciiTheme="minorHAnsi" w:hAnsiTheme="minorHAnsi"/>
          <w:b/>
          <w:sz w:val="24"/>
          <w:szCs w:val="24"/>
        </w:rPr>
        <w:t>:</w:t>
      </w:r>
      <w:proofErr w:type="gramEnd"/>
      <w:r w:rsidR="0050382B" w:rsidRPr="00E40DEA">
        <w:rPr>
          <w:rFonts w:asciiTheme="minorHAnsi" w:hAnsiTheme="minorHAnsi"/>
          <w:b/>
          <w:sz w:val="24"/>
          <w:szCs w:val="24"/>
        </w:rPr>
        <w:t xml:space="preserve"> </w:t>
      </w:r>
      <w:r w:rsidR="00D8765D" w:rsidRPr="00E40DEA">
        <w:rPr>
          <w:rFonts w:asciiTheme="minorHAnsi" w:hAnsiTheme="minorHAnsi"/>
          <w:b/>
          <w:sz w:val="24"/>
          <w:szCs w:val="24"/>
        </w:rPr>
        <w:t>Quest For Bible Verses.</w:t>
      </w:r>
    </w:p>
    <w:p w14:paraId="77CB2555" w14:textId="77777777" w:rsidR="006849A6" w:rsidRPr="00E40DEA" w:rsidRDefault="00D8765D" w:rsidP="007337BD">
      <w:pPr>
        <w:tabs>
          <w:tab w:val="left" w:pos="1985"/>
        </w:tabs>
        <w:spacing w:before="26" w:line="30" w:lineRule="atLeast"/>
        <w:ind w:left="426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b/>
          <w:sz w:val="24"/>
          <w:szCs w:val="24"/>
        </w:rPr>
        <w:t>Category</w:t>
      </w:r>
      <w:r w:rsidR="0050382B" w:rsidRPr="00E40DEA">
        <w:rPr>
          <w:rFonts w:asciiTheme="minorHAnsi" w:hAnsiTheme="minorHAnsi"/>
          <w:b/>
          <w:sz w:val="24"/>
          <w:szCs w:val="24"/>
        </w:rPr>
        <w:tab/>
      </w:r>
      <w:r w:rsidRPr="00E40DEA">
        <w:rPr>
          <w:rFonts w:asciiTheme="minorHAnsi" w:hAnsiTheme="minorHAnsi"/>
          <w:b/>
          <w:sz w:val="24"/>
          <w:szCs w:val="24"/>
        </w:rPr>
        <w:t>:</w:t>
      </w:r>
      <w:r w:rsidR="0050382B" w:rsidRPr="00E40DEA">
        <w:rPr>
          <w:rFonts w:asciiTheme="minorHAnsi" w:hAnsiTheme="minorHAnsi"/>
          <w:b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Reference</w:t>
      </w:r>
    </w:p>
    <w:p w14:paraId="4764362C" w14:textId="77777777" w:rsidR="006849A6" w:rsidRPr="00E40DEA" w:rsidRDefault="00D8765D" w:rsidP="007337BD">
      <w:pPr>
        <w:tabs>
          <w:tab w:val="left" w:pos="1985"/>
        </w:tabs>
        <w:spacing w:before="26" w:line="30" w:lineRule="atLeast"/>
        <w:ind w:left="426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b/>
          <w:sz w:val="24"/>
          <w:szCs w:val="24"/>
        </w:rPr>
        <w:t>Device</w:t>
      </w:r>
      <w:r w:rsidR="0050382B" w:rsidRPr="00E40DEA">
        <w:rPr>
          <w:rFonts w:asciiTheme="minorHAnsi" w:hAnsiTheme="minorHAnsi"/>
          <w:b/>
          <w:sz w:val="24"/>
          <w:szCs w:val="24"/>
        </w:rPr>
        <w:tab/>
      </w:r>
      <w:r w:rsidRPr="00E40DEA">
        <w:rPr>
          <w:rFonts w:asciiTheme="minorHAnsi" w:hAnsiTheme="minorHAnsi"/>
          <w:b/>
          <w:sz w:val="24"/>
          <w:szCs w:val="24"/>
        </w:rPr>
        <w:t>:</w:t>
      </w:r>
      <w:r w:rsidR="0050382B" w:rsidRPr="00E40DEA">
        <w:rPr>
          <w:rFonts w:asciiTheme="minorHAnsi" w:hAnsiTheme="minorHAnsi"/>
          <w:b/>
          <w:sz w:val="24"/>
          <w:szCs w:val="24"/>
        </w:rPr>
        <w:t xml:space="preserve"> </w:t>
      </w:r>
      <w:r w:rsidR="0050382B" w:rsidRPr="00E40DEA">
        <w:rPr>
          <w:rFonts w:asciiTheme="minorHAnsi" w:hAnsiTheme="minorHAnsi"/>
          <w:sz w:val="24"/>
          <w:szCs w:val="24"/>
        </w:rPr>
        <w:t xml:space="preserve">iPhone and </w:t>
      </w:r>
      <w:proofErr w:type="spellStart"/>
      <w:r w:rsidRPr="00E40DEA">
        <w:rPr>
          <w:rFonts w:asciiTheme="minorHAnsi" w:hAnsiTheme="minorHAnsi"/>
          <w:sz w:val="24"/>
          <w:szCs w:val="24"/>
        </w:rPr>
        <w:t>iPad</w:t>
      </w:r>
      <w:proofErr w:type="spellEnd"/>
    </w:p>
    <w:p w14:paraId="6A7F1F68" w14:textId="77777777" w:rsidR="006849A6" w:rsidRPr="00E40DEA" w:rsidRDefault="00D8765D" w:rsidP="007337BD">
      <w:pPr>
        <w:tabs>
          <w:tab w:val="left" w:pos="1985"/>
        </w:tabs>
        <w:spacing w:before="26" w:line="30" w:lineRule="atLeast"/>
        <w:ind w:left="426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b/>
          <w:sz w:val="24"/>
          <w:szCs w:val="24"/>
        </w:rPr>
        <w:t>Environment</w:t>
      </w:r>
      <w:r w:rsidR="0050382B" w:rsidRPr="00E40DEA">
        <w:rPr>
          <w:rFonts w:asciiTheme="minorHAnsi" w:hAnsiTheme="minorHAnsi"/>
          <w:b/>
          <w:sz w:val="24"/>
          <w:szCs w:val="24"/>
        </w:rPr>
        <w:tab/>
      </w:r>
      <w:r w:rsidRPr="00E40DEA">
        <w:rPr>
          <w:rFonts w:asciiTheme="minorHAnsi" w:hAnsiTheme="minorHAnsi"/>
          <w:b/>
          <w:sz w:val="24"/>
          <w:szCs w:val="24"/>
        </w:rPr>
        <w:t>:</w:t>
      </w:r>
      <w:r w:rsidR="0050382B" w:rsidRPr="00E40DEA">
        <w:rPr>
          <w:rFonts w:asciiTheme="minorHAnsi" w:hAnsiTheme="minorHAnsi"/>
          <w:b/>
          <w:sz w:val="24"/>
          <w:szCs w:val="24"/>
        </w:rPr>
        <w:t xml:space="preserve"> </w:t>
      </w:r>
      <w:r w:rsidR="00BA572C" w:rsidRPr="00E40DEA">
        <w:rPr>
          <w:rFonts w:asciiTheme="minorHAnsi" w:hAnsiTheme="minorHAnsi"/>
          <w:sz w:val="24"/>
          <w:szCs w:val="24"/>
        </w:rPr>
        <w:t xml:space="preserve">Objective-C, </w:t>
      </w:r>
      <w:proofErr w:type="spellStart"/>
      <w:r w:rsidR="00BA572C" w:rsidRPr="00E40DEA">
        <w:rPr>
          <w:rFonts w:asciiTheme="minorHAnsi" w:hAnsiTheme="minorHAnsi"/>
          <w:sz w:val="24"/>
          <w:szCs w:val="24"/>
        </w:rPr>
        <w:t>Xc</w:t>
      </w:r>
      <w:r w:rsidRPr="00E40DEA">
        <w:rPr>
          <w:rFonts w:asciiTheme="minorHAnsi" w:hAnsiTheme="minorHAnsi"/>
          <w:sz w:val="24"/>
          <w:szCs w:val="24"/>
        </w:rPr>
        <w:t>ode</w:t>
      </w:r>
      <w:proofErr w:type="spellEnd"/>
      <w:r w:rsidRPr="00E40DEA">
        <w:rPr>
          <w:rFonts w:asciiTheme="minorHAnsi" w:hAnsiTheme="minorHAnsi"/>
          <w:sz w:val="24"/>
          <w:szCs w:val="24"/>
        </w:rPr>
        <w:t xml:space="preserve">, User interface builder, </w:t>
      </w:r>
      <w:proofErr w:type="spellStart"/>
      <w:r w:rsidRPr="00E40DEA">
        <w:rPr>
          <w:rFonts w:asciiTheme="minorHAnsi" w:hAnsiTheme="minorHAnsi"/>
          <w:sz w:val="24"/>
          <w:szCs w:val="24"/>
        </w:rPr>
        <w:t>Sqlite</w:t>
      </w:r>
      <w:proofErr w:type="spellEnd"/>
      <w:r w:rsidRPr="00E40DEA">
        <w:rPr>
          <w:rFonts w:asciiTheme="minorHAnsi" w:hAnsiTheme="minorHAnsi"/>
          <w:sz w:val="24"/>
          <w:szCs w:val="24"/>
        </w:rPr>
        <w:t>, XML parsing.</w:t>
      </w:r>
    </w:p>
    <w:p w14:paraId="29E4C86D" w14:textId="77777777" w:rsidR="006849A6" w:rsidRPr="00E40DEA" w:rsidRDefault="00D8765D" w:rsidP="00E17D52">
      <w:pPr>
        <w:tabs>
          <w:tab w:val="left" w:pos="1985"/>
        </w:tabs>
        <w:spacing w:before="26" w:line="30" w:lineRule="atLeast"/>
        <w:ind w:left="2127" w:hanging="1701"/>
        <w:jc w:val="both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b/>
          <w:sz w:val="24"/>
          <w:szCs w:val="24"/>
        </w:rPr>
        <w:t>Description</w:t>
      </w:r>
      <w:r w:rsidR="0050382B" w:rsidRPr="00E40DEA">
        <w:rPr>
          <w:rFonts w:asciiTheme="minorHAnsi" w:hAnsiTheme="minorHAnsi"/>
          <w:b/>
          <w:sz w:val="24"/>
          <w:szCs w:val="24"/>
        </w:rPr>
        <w:tab/>
      </w:r>
      <w:r w:rsidR="00946DA5" w:rsidRPr="00E40DEA">
        <w:rPr>
          <w:rFonts w:asciiTheme="minorHAnsi" w:hAnsiTheme="minorHAnsi"/>
          <w:b/>
          <w:sz w:val="24"/>
          <w:szCs w:val="24"/>
        </w:rPr>
        <w:t xml:space="preserve">: </w:t>
      </w:r>
      <w:r w:rsidRPr="00E40DEA">
        <w:rPr>
          <w:rFonts w:asciiTheme="minorHAnsi" w:hAnsiTheme="minorHAnsi"/>
          <w:sz w:val="24"/>
          <w:szCs w:val="24"/>
        </w:rPr>
        <w:t>This app shows a list of relevant Bible Verses about whatever you ask. Bible has solutions for all your problems. You</w:t>
      </w:r>
      <w:r w:rsidRPr="00E40DEA">
        <w:rPr>
          <w:rFonts w:asciiTheme="minorHAnsi" w:hAnsiTheme="minorHAnsi"/>
          <w:spacing w:val="28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just</w:t>
      </w:r>
      <w:r w:rsidRPr="00E40DEA">
        <w:rPr>
          <w:rFonts w:asciiTheme="minorHAnsi" w:hAnsiTheme="minorHAnsi"/>
          <w:spacing w:val="28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need</w:t>
      </w:r>
      <w:r w:rsidRPr="00E40DEA">
        <w:rPr>
          <w:rFonts w:asciiTheme="minorHAnsi" w:hAnsiTheme="minorHAnsi"/>
          <w:spacing w:val="28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to</w:t>
      </w:r>
      <w:r w:rsidRPr="00E40DEA">
        <w:rPr>
          <w:rFonts w:asciiTheme="minorHAnsi" w:hAnsiTheme="minorHAnsi"/>
          <w:spacing w:val="28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know</w:t>
      </w:r>
      <w:r w:rsidRPr="00E40DEA">
        <w:rPr>
          <w:rFonts w:asciiTheme="minorHAnsi" w:hAnsiTheme="minorHAnsi"/>
          <w:spacing w:val="28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where</w:t>
      </w:r>
      <w:r w:rsidRPr="00E40DEA">
        <w:rPr>
          <w:rFonts w:asciiTheme="minorHAnsi" w:hAnsiTheme="minorHAnsi"/>
          <w:spacing w:val="28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to</w:t>
      </w:r>
      <w:r w:rsidRPr="00E40DEA">
        <w:rPr>
          <w:rFonts w:asciiTheme="minorHAnsi" w:hAnsiTheme="minorHAnsi"/>
          <w:spacing w:val="28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look.</w:t>
      </w:r>
      <w:r w:rsidRPr="00E40DEA">
        <w:rPr>
          <w:rFonts w:asciiTheme="minorHAnsi" w:hAnsiTheme="minorHAnsi"/>
          <w:spacing w:val="28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This</w:t>
      </w:r>
      <w:r w:rsidRPr="00E40DEA">
        <w:rPr>
          <w:rFonts w:asciiTheme="minorHAnsi" w:hAnsiTheme="minorHAnsi"/>
          <w:spacing w:val="28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app</w:t>
      </w:r>
      <w:r w:rsidRPr="00E40DEA">
        <w:rPr>
          <w:rFonts w:asciiTheme="minorHAnsi" w:hAnsiTheme="minorHAnsi"/>
          <w:spacing w:val="28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helps</w:t>
      </w:r>
      <w:r w:rsidRPr="00E40DEA">
        <w:rPr>
          <w:rFonts w:asciiTheme="minorHAnsi" w:hAnsiTheme="minorHAnsi"/>
          <w:spacing w:val="28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you</w:t>
      </w:r>
      <w:r w:rsidRPr="00E40DEA">
        <w:rPr>
          <w:rFonts w:asciiTheme="minorHAnsi" w:hAnsiTheme="minorHAnsi"/>
          <w:spacing w:val="28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by</w:t>
      </w:r>
      <w:r w:rsidRPr="00E40DEA">
        <w:rPr>
          <w:rFonts w:asciiTheme="minorHAnsi" w:hAnsiTheme="minorHAnsi"/>
          <w:spacing w:val="28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searching</w:t>
      </w:r>
      <w:r w:rsidRPr="00E40DEA">
        <w:rPr>
          <w:rFonts w:asciiTheme="minorHAnsi" w:hAnsiTheme="minorHAnsi"/>
          <w:spacing w:val="28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for</w:t>
      </w:r>
      <w:r w:rsidRPr="00E40DEA">
        <w:rPr>
          <w:rFonts w:asciiTheme="minorHAnsi" w:hAnsiTheme="minorHAnsi"/>
          <w:spacing w:val="28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you.</w:t>
      </w:r>
      <w:r w:rsidRPr="00E40DEA">
        <w:rPr>
          <w:rFonts w:asciiTheme="minorHAnsi" w:hAnsiTheme="minorHAnsi"/>
          <w:spacing w:val="28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It</w:t>
      </w:r>
      <w:r w:rsidRPr="00E40DEA">
        <w:rPr>
          <w:rFonts w:asciiTheme="minorHAnsi" w:hAnsiTheme="minorHAnsi"/>
          <w:spacing w:val="28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search</w:t>
      </w:r>
      <w:r w:rsidRPr="00E40DEA">
        <w:rPr>
          <w:rFonts w:asciiTheme="minorHAnsi" w:hAnsiTheme="minorHAnsi"/>
          <w:spacing w:val="28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through</w:t>
      </w:r>
      <w:r w:rsidRPr="00E40DEA">
        <w:rPr>
          <w:rFonts w:asciiTheme="minorHAnsi" w:hAnsiTheme="minorHAnsi"/>
          <w:spacing w:val="28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the Bible and show what you need.</w:t>
      </w:r>
    </w:p>
    <w:p w14:paraId="48E9C9CD" w14:textId="77777777" w:rsidR="006849A6" w:rsidRPr="00E40DEA" w:rsidRDefault="0050382B" w:rsidP="00E17D52">
      <w:pPr>
        <w:tabs>
          <w:tab w:val="left" w:pos="2127"/>
        </w:tabs>
        <w:spacing w:before="26" w:line="30" w:lineRule="atLeast"/>
        <w:ind w:left="426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sz w:val="24"/>
          <w:szCs w:val="24"/>
        </w:rPr>
        <w:tab/>
      </w:r>
      <w:r w:rsidR="00D8765D" w:rsidRPr="00E40DEA">
        <w:rPr>
          <w:rFonts w:asciiTheme="minorHAnsi" w:hAnsiTheme="minorHAnsi"/>
          <w:sz w:val="24"/>
          <w:szCs w:val="24"/>
        </w:rPr>
        <w:t>This app also includes</w:t>
      </w:r>
    </w:p>
    <w:p w14:paraId="4BEF8CE5" w14:textId="77777777" w:rsidR="006849A6" w:rsidRPr="00E40DEA" w:rsidRDefault="00D8765D" w:rsidP="007337BD">
      <w:pPr>
        <w:pStyle w:val="ListParagraph"/>
        <w:numPr>
          <w:ilvl w:val="0"/>
          <w:numId w:val="9"/>
        </w:numPr>
        <w:tabs>
          <w:tab w:val="left" w:pos="1985"/>
        </w:tabs>
        <w:spacing w:before="26" w:line="30" w:lineRule="atLeast"/>
        <w:contextualSpacing w:val="0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sz w:val="24"/>
          <w:szCs w:val="24"/>
        </w:rPr>
        <w:t>V</w:t>
      </w:r>
      <w:r w:rsidR="0007121F">
        <w:rPr>
          <w:rFonts w:asciiTheme="minorHAnsi" w:hAnsiTheme="minorHAnsi"/>
          <w:sz w:val="24"/>
          <w:szCs w:val="24"/>
        </w:rPr>
        <w:t xml:space="preserve">erse of the day </w:t>
      </w:r>
    </w:p>
    <w:p w14:paraId="3FFD1BB6" w14:textId="77777777" w:rsidR="006849A6" w:rsidRPr="00E40DEA" w:rsidRDefault="00D8765D" w:rsidP="007337BD">
      <w:pPr>
        <w:pStyle w:val="ListParagraph"/>
        <w:numPr>
          <w:ilvl w:val="0"/>
          <w:numId w:val="9"/>
        </w:numPr>
        <w:tabs>
          <w:tab w:val="left" w:pos="1985"/>
        </w:tabs>
        <w:spacing w:before="26" w:line="30" w:lineRule="atLeast"/>
        <w:contextualSpacing w:val="0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sz w:val="24"/>
          <w:szCs w:val="24"/>
        </w:rPr>
        <w:t>Shares any verse you like with your family and friends</w:t>
      </w:r>
    </w:p>
    <w:p w14:paraId="6C1CEBE2" w14:textId="77777777" w:rsidR="006849A6" w:rsidRPr="00E40DEA" w:rsidRDefault="00D8765D" w:rsidP="007337BD">
      <w:pPr>
        <w:pStyle w:val="ListParagraph"/>
        <w:numPr>
          <w:ilvl w:val="0"/>
          <w:numId w:val="9"/>
        </w:numPr>
        <w:tabs>
          <w:tab w:val="left" w:pos="1985"/>
        </w:tabs>
        <w:spacing w:before="26" w:line="30" w:lineRule="atLeast"/>
        <w:contextualSpacing w:val="0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sz w:val="24"/>
          <w:szCs w:val="24"/>
        </w:rPr>
        <w:t>More than 7500 topics covered</w:t>
      </w:r>
    </w:p>
    <w:p w14:paraId="2C9223FB" w14:textId="77777777" w:rsidR="006849A6" w:rsidRPr="00E40DEA" w:rsidRDefault="00D8765D" w:rsidP="007337BD">
      <w:pPr>
        <w:tabs>
          <w:tab w:val="left" w:pos="1985"/>
        </w:tabs>
        <w:spacing w:before="26" w:line="30" w:lineRule="atLeast"/>
        <w:ind w:left="426"/>
        <w:jc w:val="both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b/>
          <w:position w:val="-1"/>
          <w:sz w:val="24"/>
          <w:szCs w:val="24"/>
        </w:rPr>
        <w:t xml:space="preserve">Link: </w:t>
      </w:r>
      <w:r w:rsidRPr="00E40DEA">
        <w:rPr>
          <w:rFonts w:asciiTheme="minorHAnsi" w:hAnsiTheme="minorHAnsi"/>
          <w:color w:val="0000FF"/>
          <w:position w:val="-1"/>
          <w:sz w:val="24"/>
          <w:szCs w:val="24"/>
          <w:u w:val="single" w:color="0000FF"/>
        </w:rPr>
        <w:t>https://itunes.apple.com/in/app/quest-for-bible-verses/id796303032?mt=8</w:t>
      </w:r>
    </w:p>
    <w:p w14:paraId="7C3E3D4B" w14:textId="77777777" w:rsidR="00E961ED" w:rsidRPr="00E40DEA" w:rsidRDefault="00E961ED" w:rsidP="00E961ED">
      <w:pPr>
        <w:tabs>
          <w:tab w:val="left" w:pos="1985"/>
        </w:tabs>
        <w:spacing w:before="26" w:line="30" w:lineRule="atLeast"/>
        <w:jc w:val="both"/>
        <w:rPr>
          <w:rFonts w:asciiTheme="minorHAnsi" w:hAnsiTheme="minorHAnsi"/>
          <w:sz w:val="24"/>
          <w:szCs w:val="24"/>
        </w:rPr>
      </w:pPr>
    </w:p>
    <w:p w14:paraId="7AC271FC" w14:textId="51299B6C" w:rsidR="00E961ED" w:rsidRPr="00E40DEA" w:rsidRDefault="00E961ED" w:rsidP="00E961ED">
      <w:pPr>
        <w:tabs>
          <w:tab w:val="left" w:pos="1985"/>
        </w:tabs>
        <w:spacing w:before="26" w:line="30" w:lineRule="atLeast"/>
        <w:ind w:left="12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2) </w:t>
      </w:r>
      <w:proofErr w:type="gramStart"/>
      <w:r>
        <w:rPr>
          <w:rFonts w:asciiTheme="minorHAnsi" w:hAnsiTheme="minorHAnsi"/>
          <w:b/>
          <w:sz w:val="24"/>
          <w:szCs w:val="24"/>
        </w:rPr>
        <w:t xml:space="preserve">PROJECT </w:t>
      </w:r>
      <w:r w:rsidRPr="00E40DEA">
        <w:rPr>
          <w:rFonts w:asciiTheme="minorHAnsi" w:hAnsiTheme="minorHAnsi"/>
          <w:b/>
          <w:sz w:val="24"/>
          <w:szCs w:val="24"/>
        </w:rPr>
        <w:tab/>
        <w:t>:</w:t>
      </w:r>
      <w:proofErr w:type="gramEnd"/>
      <w:r w:rsidRPr="00E40DEA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8872CC">
        <w:rPr>
          <w:rFonts w:asciiTheme="minorHAnsi" w:hAnsiTheme="minorHAnsi"/>
          <w:b/>
          <w:sz w:val="24"/>
          <w:szCs w:val="24"/>
        </w:rPr>
        <w:t>Insta</w:t>
      </w:r>
      <w:proofErr w:type="spellEnd"/>
      <w:r w:rsidRPr="008872CC">
        <w:rPr>
          <w:rFonts w:asciiTheme="minorHAnsi" w:hAnsiTheme="minorHAnsi"/>
          <w:b/>
          <w:sz w:val="24"/>
          <w:szCs w:val="24"/>
        </w:rPr>
        <w:t xml:space="preserve"> Get Likes #</w:t>
      </w:r>
      <w:proofErr w:type="spellStart"/>
      <w:r w:rsidRPr="008872CC">
        <w:rPr>
          <w:rFonts w:asciiTheme="minorHAnsi" w:hAnsiTheme="minorHAnsi"/>
          <w:b/>
          <w:sz w:val="24"/>
          <w:szCs w:val="24"/>
        </w:rPr>
        <w:t>UpLike</w:t>
      </w:r>
      <w:proofErr w:type="spellEnd"/>
    </w:p>
    <w:p w14:paraId="109BC79C" w14:textId="77777777" w:rsidR="00E961ED" w:rsidRPr="00E40DEA" w:rsidRDefault="00E961ED" w:rsidP="00E961ED">
      <w:pPr>
        <w:tabs>
          <w:tab w:val="left" w:pos="1985"/>
        </w:tabs>
        <w:spacing w:before="26" w:line="30" w:lineRule="atLeast"/>
        <w:ind w:left="426"/>
        <w:rPr>
          <w:rFonts w:asciiTheme="minorHAnsi" w:hAnsiTheme="minorHAnsi"/>
          <w:sz w:val="24"/>
          <w:szCs w:val="24"/>
        </w:rPr>
      </w:pPr>
      <w:proofErr w:type="gramStart"/>
      <w:r w:rsidRPr="00E40DEA">
        <w:rPr>
          <w:rFonts w:asciiTheme="minorHAnsi" w:hAnsiTheme="minorHAnsi"/>
          <w:b/>
          <w:sz w:val="24"/>
          <w:szCs w:val="24"/>
        </w:rPr>
        <w:t>Category</w:t>
      </w:r>
      <w:r w:rsidRPr="00E40DEA">
        <w:rPr>
          <w:rFonts w:asciiTheme="minorHAnsi" w:hAnsiTheme="minorHAnsi"/>
          <w:b/>
          <w:sz w:val="24"/>
          <w:szCs w:val="24"/>
        </w:rPr>
        <w:tab/>
        <w:t>:</w:t>
      </w:r>
      <w:proofErr w:type="gramEnd"/>
      <w:r w:rsidRPr="00E40DEA">
        <w:rPr>
          <w:rFonts w:asciiTheme="minorHAnsi" w:hAnsiTheme="minorHAnsi"/>
          <w:b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Social Network.</w:t>
      </w:r>
    </w:p>
    <w:p w14:paraId="43457746" w14:textId="77777777" w:rsidR="00E961ED" w:rsidRPr="00E40DEA" w:rsidRDefault="00E961ED" w:rsidP="00E961ED">
      <w:pPr>
        <w:tabs>
          <w:tab w:val="left" w:pos="1985"/>
        </w:tabs>
        <w:spacing w:before="26" w:line="30" w:lineRule="atLeast"/>
        <w:ind w:left="426"/>
        <w:rPr>
          <w:rFonts w:asciiTheme="minorHAnsi" w:hAnsiTheme="minorHAnsi"/>
          <w:sz w:val="24"/>
          <w:szCs w:val="24"/>
        </w:rPr>
      </w:pPr>
      <w:proofErr w:type="gramStart"/>
      <w:r w:rsidRPr="00E40DEA">
        <w:rPr>
          <w:rFonts w:asciiTheme="minorHAnsi" w:hAnsiTheme="minorHAnsi"/>
          <w:b/>
          <w:sz w:val="24"/>
          <w:szCs w:val="24"/>
        </w:rPr>
        <w:t>Device</w:t>
      </w:r>
      <w:r w:rsidRPr="00E40DEA">
        <w:rPr>
          <w:rFonts w:asciiTheme="minorHAnsi" w:hAnsiTheme="minorHAnsi"/>
          <w:b/>
          <w:sz w:val="24"/>
          <w:szCs w:val="24"/>
        </w:rPr>
        <w:tab/>
        <w:t>:</w:t>
      </w:r>
      <w:proofErr w:type="gramEnd"/>
      <w:r w:rsidRPr="00E40DEA">
        <w:rPr>
          <w:rFonts w:asciiTheme="minorHAnsi" w:hAnsiTheme="minorHAnsi"/>
          <w:b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iPhone</w:t>
      </w:r>
    </w:p>
    <w:p w14:paraId="5AFD9CD5" w14:textId="77777777" w:rsidR="00E961ED" w:rsidRPr="00E40DEA" w:rsidRDefault="00E961ED" w:rsidP="00E961ED">
      <w:pPr>
        <w:tabs>
          <w:tab w:val="left" w:pos="1985"/>
          <w:tab w:val="left" w:pos="2127"/>
        </w:tabs>
        <w:spacing w:before="26" w:line="30" w:lineRule="atLeast"/>
        <w:ind w:left="2127" w:hanging="1701"/>
        <w:rPr>
          <w:rFonts w:asciiTheme="minorHAnsi" w:hAnsiTheme="minorHAnsi"/>
          <w:sz w:val="24"/>
          <w:szCs w:val="24"/>
        </w:rPr>
      </w:pPr>
      <w:proofErr w:type="gramStart"/>
      <w:r w:rsidRPr="00E40DEA">
        <w:rPr>
          <w:rFonts w:asciiTheme="minorHAnsi" w:hAnsiTheme="minorHAnsi"/>
          <w:b/>
          <w:sz w:val="24"/>
          <w:szCs w:val="24"/>
        </w:rPr>
        <w:t>Environment</w:t>
      </w:r>
      <w:r w:rsidRPr="00E40DEA">
        <w:rPr>
          <w:rFonts w:asciiTheme="minorHAnsi" w:hAnsiTheme="minorHAnsi"/>
          <w:b/>
          <w:sz w:val="24"/>
          <w:szCs w:val="24"/>
        </w:rPr>
        <w:tab/>
        <w:t>:</w:t>
      </w:r>
      <w:proofErr w:type="gramEnd"/>
      <w:r w:rsidRPr="00E40DEA">
        <w:rPr>
          <w:rFonts w:asciiTheme="minorHAnsi" w:hAnsiTheme="minorHAnsi"/>
          <w:b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E40DEA">
        <w:rPr>
          <w:rFonts w:asciiTheme="minorHAnsi" w:hAnsiTheme="minorHAnsi"/>
          <w:sz w:val="24"/>
          <w:szCs w:val="24"/>
        </w:rPr>
        <w:t>Instagram</w:t>
      </w:r>
      <w:proofErr w:type="spellEnd"/>
      <w:r w:rsidRPr="00E40DEA">
        <w:rPr>
          <w:rFonts w:asciiTheme="minorHAnsi" w:hAnsiTheme="minorHAnsi"/>
          <w:sz w:val="24"/>
          <w:szCs w:val="24"/>
        </w:rPr>
        <w:t xml:space="preserve"> APIs</w:t>
      </w:r>
      <w:r>
        <w:rPr>
          <w:rFonts w:asciiTheme="minorHAnsi" w:hAnsiTheme="minorHAnsi"/>
          <w:sz w:val="24"/>
          <w:szCs w:val="24"/>
        </w:rPr>
        <w:t xml:space="preserve">, Parse Cloud Services </w:t>
      </w:r>
      <w:r w:rsidRPr="00E40DEA">
        <w:rPr>
          <w:rFonts w:asciiTheme="minorHAnsi" w:hAnsiTheme="minorHAnsi"/>
          <w:sz w:val="24"/>
          <w:szCs w:val="24"/>
        </w:rPr>
        <w:t>and In App Purchase</w:t>
      </w:r>
    </w:p>
    <w:p w14:paraId="200BB57D" w14:textId="332CA8A2" w:rsidR="00E961ED" w:rsidRPr="00E961ED" w:rsidRDefault="00E961ED" w:rsidP="00E961ED">
      <w:pPr>
        <w:tabs>
          <w:tab w:val="left" w:pos="1985"/>
        </w:tabs>
        <w:spacing w:before="26" w:line="30" w:lineRule="atLeast"/>
        <w:ind w:left="2127" w:hanging="1701"/>
        <w:jc w:val="both"/>
        <w:rPr>
          <w:rFonts w:asciiTheme="minorHAnsi" w:hAnsiTheme="minorHAnsi"/>
          <w:sz w:val="24"/>
          <w:szCs w:val="24"/>
        </w:rPr>
      </w:pPr>
      <w:proofErr w:type="gramStart"/>
      <w:r w:rsidRPr="00E40DEA">
        <w:rPr>
          <w:rFonts w:asciiTheme="minorHAnsi" w:hAnsiTheme="minorHAnsi"/>
          <w:b/>
          <w:sz w:val="24"/>
          <w:szCs w:val="24"/>
        </w:rPr>
        <w:t>Description</w:t>
      </w:r>
      <w:r w:rsidRPr="00E40DEA">
        <w:rPr>
          <w:rFonts w:asciiTheme="minorHAnsi" w:hAnsiTheme="minorHAnsi"/>
          <w:b/>
          <w:spacing w:val="47"/>
          <w:sz w:val="24"/>
          <w:szCs w:val="24"/>
        </w:rPr>
        <w:tab/>
      </w:r>
      <w:r w:rsidRPr="00E40DEA">
        <w:rPr>
          <w:rFonts w:asciiTheme="minorHAnsi" w:hAnsiTheme="minorHAnsi"/>
          <w:b/>
          <w:sz w:val="24"/>
          <w:szCs w:val="24"/>
        </w:rPr>
        <w:t>:</w:t>
      </w:r>
      <w:proofErr w:type="gramEnd"/>
      <w:r w:rsidRPr="00E40DEA">
        <w:rPr>
          <w:rFonts w:asciiTheme="minorHAnsi" w:hAnsiTheme="minorHAnsi"/>
          <w:spacing w:val="52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This app will give user’s </w:t>
      </w:r>
      <w:proofErr w:type="spellStart"/>
      <w:r>
        <w:rPr>
          <w:rFonts w:asciiTheme="minorHAnsi" w:hAnsiTheme="minorHAnsi"/>
          <w:sz w:val="24"/>
          <w:szCs w:val="24"/>
        </w:rPr>
        <w:t>I</w:t>
      </w:r>
      <w:r w:rsidRPr="008872CC">
        <w:rPr>
          <w:rFonts w:asciiTheme="minorHAnsi" w:hAnsiTheme="minorHAnsi"/>
          <w:sz w:val="24"/>
          <w:szCs w:val="24"/>
        </w:rPr>
        <w:t>nstagram</w:t>
      </w:r>
      <w:proofErr w:type="spellEnd"/>
      <w:r w:rsidRPr="008872CC">
        <w:rPr>
          <w:rFonts w:asciiTheme="minorHAnsi" w:hAnsiTheme="minorHAnsi"/>
          <w:sz w:val="24"/>
          <w:szCs w:val="24"/>
        </w:rPr>
        <w:t xml:space="preserve"> p</w:t>
      </w:r>
      <w:r>
        <w:rPr>
          <w:rFonts w:asciiTheme="minorHAnsi" w:hAnsiTheme="minorHAnsi"/>
          <w:sz w:val="24"/>
          <w:szCs w:val="24"/>
        </w:rPr>
        <w:t xml:space="preserve">osts the attention they deserve. Implemented technology to get likes for </w:t>
      </w:r>
      <w:proofErr w:type="spellStart"/>
      <w:r>
        <w:rPr>
          <w:rFonts w:asciiTheme="minorHAnsi" w:hAnsiTheme="minorHAnsi"/>
          <w:sz w:val="24"/>
          <w:szCs w:val="24"/>
        </w:rPr>
        <w:t>Instagram</w:t>
      </w:r>
      <w:proofErr w:type="spellEnd"/>
      <w:r>
        <w:rPr>
          <w:rFonts w:asciiTheme="minorHAnsi" w:hAnsiTheme="minorHAnsi"/>
          <w:sz w:val="24"/>
          <w:szCs w:val="24"/>
        </w:rPr>
        <w:t xml:space="preserve"> posts. The app is having in app coins for spending on the </w:t>
      </w:r>
      <w:proofErr w:type="gramStart"/>
      <w:r>
        <w:rPr>
          <w:rFonts w:asciiTheme="minorHAnsi" w:hAnsiTheme="minorHAnsi"/>
          <w:sz w:val="24"/>
          <w:szCs w:val="24"/>
        </w:rPr>
        <w:t>user’s</w:t>
      </w:r>
      <w:proofErr w:type="gramEnd"/>
      <w:r>
        <w:rPr>
          <w:rFonts w:asciiTheme="minorHAnsi" w:hAnsiTheme="minorHAnsi"/>
          <w:sz w:val="24"/>
          <w:szCs w:val="24"/>
        </w:rPr>
        <w:t xml:space="preserve"> own posts that they want to get more likes. User will get coins when they like a post of other user. An easier way to get coin is through In App Purchase.</w:t>
      </w:r>
    </w:p>
    <w:p w14:paraId="65B9B2C2" w14:textId="3AD97700" w:rsidR="00E961ED" w:rsidRDefault="009D3941" w:rsidP="009D3941">
      <w:pPr>
        <w:spacing w:before="26" w:line="30" w:lineRule="atLeast"/>
        <w:ind w:left="450" w:hanging="450"/>
        <w:rPr>
          <w:rFonts w:asciiTheme="minorHAnsi" w:hAnsiTheme="minorHAnsi"/>
          <w:b/>
          <w:position w:val="-1"/>
          <w:sz w:val="24"/>
          <w:szCs w:val="24"/>
        </w:rPr>
      </w:pPr>
      <w:r>
        <w:rPr>
          <w:rFonts w:asciiTheme="minorHAnsi" w:hAnsiTheme="minorHAnsi"/>
          <w:sz w:val="22"/>
          <w:szCs w:val="22"/>
        </w:rPr>
        <w:tab/>
      </w:r>
      <w:r w:rsidRPr="00E40DEA">
        <w:rPr>
          <w:rFonts w:asciiTheme="minorHAnsi" w:hAnsiTheme="minorHAnsi"/>
          <w:b/>
          <w:position w:val="-1"/>
          <w:sz w:val="24"/>
          <w:szCs w:val="24"/>
        </w:rPr>
        <w:t>Link:</w:t>
      </w:r>
      <w:r>
        <w:rPr>
          <w:rFonts w:asciiTheme="minorHAnsi" w:hAnsiTheme="minorHAnsi"/>
          <w:b/>
          <w:position w:val="-1"/>
          <w:sz w:val="24"/>
          <w:szCs w:val="24"/>
        </w:rPr>
        <w:t xml:space="preserve"> </w:t>
      </w:r>
      <w:r w:rsidRPr="009D3941">
        <w:rPr>
          <w:rFonts w:asciiTheme="minorHAnsi" w:hAnsiTheme="minorHAnsi"/>
          <w:color w:val="0000FF"/>
          <w:position w:val="-1"/>
          <w:sz w:val="24"/>
          <w:szCs w:val="24"/>
          <w:u w:val="single" w:color="0000FF"/>
        </w:rPr>
        <w:t>https://itunes.apple.com/us/app/insta-get-likes-uplike-for/id927253101?ls=1&amp;mt=8</w:t>
      </w:r>
    </w:p>
    <w:p w14:paraId="5B0FDE64" w14:textId="77777777" w:rsidR="009D3941" w:rsidRPr="00E40DEA" w:rsidRDefault="009D3941" w:rsidP="009D3941">
      <w:pPr>
        <w:spacing w:before="26" w:line="30" w:lineRule="atLeast"/>
        <w:ind w:left="450" w:hanging="450"/>
        <w:rPr>
          <w:rFonts w:asciiTheme="minorHAnsi" w:hAnsiTheme="minorHAnsi"/>
          <w:sz w:val="22"/>
          <w:szCs w:val="22"/>
        </w:rPr>
      </w:pPr>
    </w:p>
    <w:p w14:paraId="762655F1" w14:textId="78E91B0E" w:rsidR="006849A6" w:rsidRPr="00E40DEA" w:rsidRDefault="001976B2" w:rsidP="007337BD">
      <w:pPr>
        <w:tabs>
          <w:tab w:val="left" w:pos="1985"/>
        </w:tabs>
        <w:spacing w:before="26" w:line="30" w:lineRule="atLeast"/>
        <w:ind w:left="121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b/>
          <w:sz w:val="24"/>
          <w:szCs w:val="24"/>
        </w:rPr>
        <w:t xml:space="preserve"> </w:t>
      </w:r>
      <w:r w:rsidR="00E961ED">
        <w:rPr>
          <w:rFonts w:asciiTheme="minorHAnsi" w:hAnsiTheme="minorHAnsi"/>
          <w:b/>
          <w:sz w:val="24"/>
          <w:szCs w:val="24"/>
        </w:rPr>
        <w:t>3</w:t>
      </w:r>
      <w:r w:rsidR="00614458">
        <w:rPr>
          <w:rFonts w:asciiTheme="minorHAnsi" w:hAnsiTheme="minorHAnsi"/>
          <w:b/>
          <w:sz w:val="24"/>
          <w:szCs w:val="24"/>
        </w:rPr>
        <w:t>)</w:t>
      </w:r>
      <w:r w:rsidRPr="00E40DEA">
        <w:rPr>
          <w:rFonts w:asciiTheme="minorHAnsi" w:hAnsiTheme="minorHAnsi"/>
          <w:b/>
          <w:sz w:val="24"/>
          <w:szCs w:val="24"/>
        </w:rPr>
        <w:t xml:space="preserve"> </w:t>
      </w:r>
      <w:proofErr w:type="gramStart"/>
      <w:r w:rsidR="00614458">
        <w:rPr>
          <w:rFonts w:asciiTheme="minorHAnsi" w:hAnsiTheme="minorHAnsi"/>
          <w:b/>
          <w:sz w:val="24"/>
          <w:szCs w:val="24"/>
        </w:rPr>
        <w:t xml:space="preserve">PROJECT </w:t>
      </w:r>
      <w:r w:rsidR="0050382B" w:rsidRPr="00E40DEA">
        <w:rPr>
          <w:rFonts w:asciiTheme="minorHAnsi" w:hAnsiTheme="minorHAnsi"/>
          <w:b/>
          <w:sz w:val="24"/>
          <w:szCs w:val="24"/>
        </w:rPr>
        <w:tab/>
      </w:r>
      <w:r w:rsidR="00D8765D" w:rsidRPr="00E40DEA">
        <w:rPr>
          <w:rFonts w:asciiTheme="minorHAnsi" w:hAnsiTheme="minorHAnsi"/>
          <w:b/>
          <w:sz w:val="24"/>
          <w:szCs w:val="24"/>
        </w:rPr>
        <w:t>:</w:t>
      </w:r>
      <w:proofErr w:type="gramEnd"/>
      <w:r w:rsidR="0050382B" w:rsidRPr="00E40DEA">
        <w:rPr>
          <w:rFonts w:asciiTheme="minorHAnsi" w:hAnsiTheme="minorHAnsi"/>
          <w:b/>
          <w:sz w:val="24"/>
          <w:szCs w:val="24"/>
        </w:rPr>
        <w:t xml:space="preserve"> </w:t>
      </w:r>
      <w:r w:rsidR="00D8765D" w:rsidRPr="00E40DEA">
        <w:rPr>
          <w:rFonts w:asciiTheme="minorHAnsi" w:hAnsiTheme="minorHAnsi"/>
          <w:b/>
          <w:sz w:val="24"/>
          <w:szCs w:val="24"/>
        </w:rPr>
        <w:t xml:space="preserve">Chat That. </w:t>
      </w:r>
      <w:r w:rsidR="00D8765D" w:rsidRPr="00E40DEA">
        <w:rPr>
          <w:rFonts w:asciiTheme="minorHAnsi" w:hAnsiTheme="minorHAnsi"/>
          <w:sz w:val="24"/>
          <w:szCs w:val="24"/>
        </w:rPr>
        <w:t>(Currently working on)</w:t>
      </w:r>
    </w:p>
    <w:p w14:paraId="37BBE37B" w14:textId="77777777" w:rsidR="006849A6" w:rsidRPr="00E40DEA" w:rsidRDefault="00D8765D" w:rsidP="007337BD">
      <w:pPr>
        <w:tabs>
          <w:tab w:val="left" w:pos="1985"/>
        </w:tabs>
        <w:spacing w:before="26" w:line="30" w:lineRule="atLeast"/>
        <w:ind w:left="426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b/>
          <w:sz w:val="24"/>
          <w:szCs w:val="24"/>
        </w:rPr>
        <w:t>Category</w:t>
      </w:r>
      <w:r w:rsidR="0050382B" w:rsidRPr="00E40DEA">
        <w:rPr>
          <w:rFonts w:asciiTheme="minorHAnsi" w:hAnsiTheme="minorHAnsi"/>
          <w:b/>
          <w:sz w:val="24"/>
          <w:szCs w:val="24"/>
        </w:rPr>
        <w:tab/>
      </w:r>
      <w:r w:rsidRPr="00E40DEA">
        <w:rPr>
          <w:rFonts w:asciiTheme="minorHAnsi" w:hAnsiTheme="minorHAnsi"/>
          <w:b/>
          <w:sz w:val="24"/>
          <w:szCs w:val="24"/>
        </w:rPr>
        <w:t>:</w:t>
      </w:r>
      <w:r w:rsidR="0050382B" w:rsidRPr="00E40DEA">
        <w:rPr>
          <w:rFonts w:asciiTheme="minorHAnsi" w:hAnsiTheme="minorHAnsi"/>
          <w:b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Social Network.</w:t>
      </w:r>
    </w:p>
    <w:p w14:paraId="3E12B2EF" w14:textId="77777777" w:rsidR="006849A6" w:rsidRPr="00E40DEA" w:rsidRDefault="00D8765D" w:rsidP="007337BD">
      <w:pPr>
        <w:tabs>
          <w:tab w:val="left" w:pos="1985"/>
        </w:tabs>
        <w:spacing w:before="26" w:line="30" w:lineRule="atLeast"/>
        <w:ind w:left="426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b/>
          <w:sz w:val="24"/>
          <w:szCs w:val="24"/>
        </w:rPr>
        <w:t>Device</w:t>
      </w:r>
      <w:r w:rsidR="0050382B" w:rsidRPr="00E40DEA">
        <w:rPr>
          <w:rFonts w:asciiTheme="minorHAnsi" w:hAnsiTheme="minorHAnsi"/>
          <w:b/>
          <w:sz w:val="24"/>
          <w:szCs w:val="24"/>
        </w:rPr>
        <w:tab/>
      </w:r>
      <w:r w:rsidRPr="00E40DEA">
        <w:rPr>
          <w:rFonts w:asciiTheme="minorHAnsi" w:hAnsiTheme="minorHAnsi"/>
          <w:b/>
          <w:sz w:val="24"/>
          <w:szCs w:val="24"/>
        </w:rPr>
        <w:t>:</w:t>
      </w:r>
      <w:r w:rsidR="0050382B" w:rsidRPr="00E40DEA">
        <w:rPr>
          <w:rFonts w:asciiTheme="minorHAnsi" w:hAnsiTheme="minorHAnsi"/>
          <w:b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iPhone</w:t>
      </w:r>
    </w:p>
    <w:p w14:paraId="6E675F13" w14:textId="77777777" w:rsidR="00594D4A" w:rsidRPr="00E40DEA" w:rsidRDefault="00D8765D" w:rsidP="00614458">
      <w:pPr>
        <w:tabs>
          <w:tab w:val="left" w:pos="1985"/>
          <w:tab w:val="left" w:pos="2127"/>
        </w:tabs>
        <w:spacing w:before="26" w:line="30" w:lineRule="atLeast"/>
        <w:ind w:left="2127" w:hanging="1701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b/>
          <w:sz w:val="24"/>
          <w:szCs w:val="24"/>
        </w:rPr>
        <w:t>Environment</w:t>
      </w:r>
      <w:r w:rsidR="0050382B" w:rsidRPr="00E40DEA">
        <w:rPr>
          <w:rFonts w:asciiTheme="minorHAnsi" w:hAnsiTheme="minorHAnsi"/>
          <w:b/>
          <w:sz w:val="24"/>
          <w:szCs w:val="24"/>
        </w:rPr>
        <w:tab/>
      </w:r>
      <w:r w:rsidRPr="00E40DEA">
        <w:rPr>
          <w:rFonts w:asciiTheme="minorHAnsi" w:hAnsiTheme="minorHAnsi"/>
          <w:b/>
          <w:sz w:val="24"/>
          <w:szCs w:val="24"/>
        </w:rPr>
        <w:t>:</w:t>
      </w:r>
      <w:r w:rsidR="0050382B" w:rsidRPr="00E40DEA">
        <w:rPr>
          <w:rFonts w:asciiTheme="minorHAnsi" w:hAnsiTheme="minorHAnsi"/>
          <w:b/>
          <w:sz w:val="24"/>
          <w:szCs w:val="24"/>
        </w:rPr>
        <w:t xml:space="preserve"> </w:t>
      </w:r>
      <w:r w:rsidR="007337BD" w:rsidRPr="00E40DEA">
        <w:rPr>
          <w:rFonts w:asciiTheme="minorHAnsi" w:hAnsiTheme="minorHAnsi"/>
          <w:sz w:val="24"/>
          <w:szCs w:val="24"/>
        </w:rPr>
        <w:t>Social Logins (Facebook and G+),</w:t>
      </w:r>
      <w:r w:rsidR="00592BF9">
        <w:rPr>
          <w:rFonts w:asciiTheme="minorHAnsi" w:hAnsiTheme="minorHAnsi"/>
          <w:sz w:val="24"/>
          <w:szCs w:val="24"/>
        </w:rPr>
        <w:t xml:space="preserve"> Push N</w:t>
      </w:r>
      <w:r w:rsidRPr="00E40DEA">
        <w:rPr>
          <w:rFonts w:asciiTheme="minorHAnsi" w:hAnsiTheme="minorHAnsi"/>
          <w:sz w:val="24"/>
          <w:szCs w:val="24"/>
        </w:rPr>
        <w:t>otification</w:t>
      </w:r>
      <w:r w:rsidR="00740CAB">
        <w:rPr>
          <w:rFonts w:asciiTheme="minorHAnsi" w:hAnsiTheme="minorHAnsi"/>
          <w:sz w:val="24"/>
          <w:szCs w:val="24"/>
        </w:rPr>
        <w:t>, Parse Cloud Services</w:t>
      </w:r>
      <w:r w:rsidRPr="00E40DEA">
        <w:rPr>
          <w:rFonts w:asciiTheme="minorHAnsi" w:hAnsiTheme="minorHAnsi"/>
          <w:sz w:val="24"/>
          <w:szCs w:val="24"/>
        </w:rPr>
        <w:t xml:space="preserve"> </w:t>
      </w:r>
      <w:r w:rsidR="007337BD" w:rsidRPr="00E40DEA">
        <w:rPr>
          <w:rFonts w:asciiTheme="minorHAnsi" w:hAnsiTheme="minorHAnsi"/>
          <w:sz w:val="24"/>
          <w:szCs w:val="24"/>
        </w:rPr>
        <w:t>and C</w:t>
      </w:r>
      <w:r w:rsidRPr="00E40DEA">
        <w:rPr>
          <w:rFonts w:asciiTheme="minorHAnsi" w:hAnsiTheme="minorHAnsi"/>
          <w:sz w:val="24"/>
          <w:szCs w:val="24"/>
        </w:rPr>
        <w:t>hat technology.</w:t>
      </w:r>
    </w:p>
    <w:p w14:paraId="0EB75D75" w14:textId="77777777" w:rsidR="00AC2011" w:rsidRPr="00E40DEA" w:rsidRDefault="00D8765D" w:rsidP="00E17D52">
      <w:pPr>
        <w:tabs>
          <w:tab w:val="left" w:pos="1985"/>
        </w:tabs>
        <w:spacing w:before="26" w:line="30" w:lineRule="atLeast"/>
        <w:ind w:left="2127" w:hanging="1701"/>
        <w:jc w:val="both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b/>
          <w:sz w:val="24"/>
          <w:szCs w:val="24"/>
        </w:rPr>
        <w:t>Description</w:t>
      </w:r>
      <w:r w:rsidR="0050382B" w:rsidRPr="00E40DEA">
        <w:rPr>
          <w:rFonts w:asciiTheme="minorHAnsi" w:hAnsiTheme="minorHAnsi"/>
          <w:b/>
          <w:spacing w:val="47"/>
          <w:sz w:val="24"/>
          <w:szCs w:val="24"/>
        </w:rPr>
        <w:tab/>
      </w:r>
      <w:r w:rsidRPr="00E40DEA">
        <w:rPr>
          <w:rFonts w:asciiTheme="minorHAnsi" w:hAnsiTheme="minorHAnsi"/>
          <w:b/>
          <w:sz w:val="24"/>
          <w:szCs w:val="24"/>
        </w:rPr>
        <w:t>:</w:t>
      </w:r>
      <w:r w:rsidR="00614458">
        <w:rPr>
          <w:rFonts w:asciiTheme="minorHAnsi" w:hAnsiTheme="minorHAnsi"/>
          <w:spacing w:val="52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This</w:t>
      </w:r>
      <w:r w:rsidRPr="00E40DEA">
        <w:rPr>
          <w:rFonts w:asciiTheme="minorHAnsi" w:hAnsiTheme="minorHAnsi"/>
          <w:spacing w:val="42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app</w:t>
      </w:r>
      <w:r w:rsidRPr="00E40DEA">
        <w:rPr>
          <w:rFonts w:asciiTheme="minorHAnsi" w:hAnsiTheme="minorHAnsi"/>
          <w:spacing w:val="43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1"/>
          <w:sz w:val="24"/>
          <w:szCs w:val="24"/>
        </w:rPr>
        <w:t>w</w:t>
      </w:r>
      <w:r w:rsidRPr="00E40DEA">
        <w:rPr>
          <w:rFonts w:asciiTheme="minorHAnsi" w:hAnsiTheme="minorHAnsi"/>
          <w:sz w:val="24"/>
          <w:szCs w:val="24"/>
        </w:rPr>
        <w:t>ill</w:t>
      </w:r>
      <w:r w:rsidRPr="00E40DEA">
        <w:rPr>
          <w:rFonts w:asciiTheme="minorHAnsi" w:hAnsiTheme="minorHAnsi"/>
          <w:spacing w:val="43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allow</w:t>
      </w:r>
      <w:r w:rsidRPr="00E40DEA">
        <w:rPr>
          <w:rFonts w:asciiTheme="minorHAnsi" w:hAnsiTheme="minorHAnsi"/>
          <w:spacing w:val="41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users</w:t>
      </w:r>
      <w:r w:rsidRPr="00E40DEA">
        <w:rPr>
          <w:rFonts w:asciiTheme="minorHAnsi" w:hAnsiTheme="minorHAnsi"/>
          <w:spacing w:val="42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to</w:t>
      </w:r>
      <w:r w:rsidRPr="00E40DEA">
        <w:rPr>
          <w:rFonts w:asciiTheme="minorHAnsi" w:hAnsiTheme="minorHAnsi"/>
          <w:spacing w:val="45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ask</w:t>
      </w:r>
      <w:r w:rsidRPr="00E40DEA">
        <w:rPr>
          <w:rFonts w:asciiTheme="minorHAnsi" w:hAnsiTheme="minorHAnsi"/>
          <w:spacing w:val="44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questions</w:t>
      </w:r>
      <w:r w:rsidRPr="00E40DEA">
        <w:rPr>
          <w:rFonts w:asciiTheme="minorHAnsi" w:hAnsiTheme="minorHAnsi"/>
          <w:spacing w:val="37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and</w:t>
      </w:r>
      <w:r w:rsidRPr="00E40DEA">
        <w:rPr>
          <w:rFonts w:asciiTheme="minorHAnsi" w:hAnsiTheme="minorHAnsi"/>
          <w:spacing w:val="42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share</w:t>
      </w:r>
      <w:r w:rsidRPr="00E40DEA">
        <w:rPr>
          <w:rFonts w:asciiTheme="minorHAnsi" w:hAnsiTheme="minorHAnsi"/>
          <w:spacing w:val="42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infor</w:t>
      </w:r>
      <w:r w:rsidRPr="00E40DEA">
        <w:rPr>
          <w:rFonts w:asciiTheme="minorHAnsi" w:hAnsiTheme="minorHAnsi"/>
          <w:spacing w:val="1"/>
          <w:sz w:val="24"/>
          <w:szCs w:val="24"/>
        </w:rPr>
        <w:t>m</w:t>
      </w:r>
      <w:r w:rsidRPr="00E40DEA">
        <w:rPr>
          <w:rFonts w:asciiTheme="minorHAnsi" w:hAnsiTheme="minorHAnsi"/>
          <w:sz w:val="24"/>
          <w:szCs w:val="24"/>
        </w:rPr>
        <w:t>ation</w:t>
      </w:r>
      <w:r w:rsidRPr="00E40DEA">
        <w:rPr>
          <w:rFonts w:asciiTheme="minorHAnsi" w:hAnsiTheme="minorHAnsi"/>
          <w:spacing w:val="35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1"/>
          <w:sz w:val="24"/>
          <w:szCs w:val="24"/>
        </w:rPr>
        <w:t>w</w:t>
      </w:r>
      <w:r w:rsidRPr="00E40DEA">
        <w:rPr>
          <w:rFonts w:asciiTheme="minorHAnsi" w:hAnsiTheme="minorHAnsi"/>
          <w:sz w:val="24"/>
          <w:szCs w:val="24"/>
        </w:rPr>
        <w:t>ith</w:t>
      </w:r>
      <w:r w:rsidRPr="00E40DEA">
        <w:rPr>
          <w:rFonts w:asciiTheme="minorHAnsi" w:hAnsiTheme="minorHAnsi"/>
          <w:spacing w:val="42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 xml:space="preserve">the </w:t>
      </w:r>
      <w:r w:rsidRPr="00E40DEA">
        <w:rPr>
          <w:rFonts w:asciiTheme="minorHAnsi" w:hAnsiTheme="minorHAnsi"/>
          <w:spacing w:val="1"/>
          <w:sz w:val="24"/>
          <w:szCs w:val="24"/>
        </w:rPr>
        <w:t>w</w:t>
      </w:r>
      <w:r w:rsidRPr="00E40DEA">
        <w:rPr>
          <w:rFonts w:asciiTheme="minorHAnsi" w:hAnsiTheme="minorHAnsi"/>
          <w:sz w:val="24"/>
          <w:szCs w:val="24"/>
        </w:rPr>
        <w:t>orld.</w:t>
      </w:r>
      <w:r w:rsidRPr="00E40DEA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1"/>
          <w:sz w:val="24"/>
          <w:szCs w:val="24"/>
        </w:rPr>
        <w:t>U</w:t>
      </w:r>
      <w:r w:rsidRPr="00E40DEA">
        <w:rPr>
          <w:rFonts w:asciiTheme="minorHAnsi" w:hAnsiTheme="minorHAnsi"/>
          <w:sz w:val="24"/>
          <w:szCs w:val="24"/>
        </w:rPr>
        <w:t xml:space="preserve">sers </w:t>
      </w:r>
      <w:r w:rsidRPr="00E40DEA">
        <w:rPr>
          <w:rFonts w:asciiTheme="minorHAnsi" w:hAnsiTheme="minorHAnsi"/>
          <w:spacing w:val="1"/>
          <w:sz w:val="24"/>
          <w:szCs w:val="24"/>
        </w:rPr>
        <w:t>w</w:t>
      </w:r>
      <w:r w:rsidRPr="00E40DEA">
        <w:rPr>
          <w:rFonts w:asciiTheme="minorHAnsi" w:hAnsiTheme="minorHAnsi"/>
          <w:sz w:val="24"/>
          <w:szCs w:val="24"/>
        </w:rPr>
        <w:t>ill</w:t>
      </w:r>
      <w:r w:rsidRPr="00E40DEA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be</w:t>
      </w:r>
      <w:r w:rsidRPr="00E40DEA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able</w:t>
      </w:r>
      <w:r w:rsidRPr="00E40DEA">
        <w:rPr>
          <w:rFonts w:asciiTheme="minorHAnsi" w:hAnsiTheme="minorHAnsi"/>
          <w:spacing w:val="3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to</w:t>
      </w:r>
      <w:r w:rsidRPr="00E40DEA">
        <w:rPr>
          <w:rFonts w:asciiTheme="minorHAnsi" w:hAnsiTheme="minorHAnsi"/>
          <w:spacing w:val="4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ask</w:t>
      </w:r>
      <w:r w:rsidRPr="00E40DEA">
        <w:rPr>
          <w:rFonts w:asciiTheme="minorHAnsi" w:hAnsiTheme="minorHAnsi"/>
          <w:spacing w:val="3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questions, seek</w:t>
      </w:r>
      <w:r w:rsidRPr="00E40DEA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advice,</w:t>
      </w:r>
      <w:r w:rsidRPr="00E40DEA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get</w:t>
      </w:r>
      <w:r w:rsidRPr="00E40DEA">
        <w:rPr>
          <w:rFonts w:asciiTheme="minorHAnsi" w:hAnsiTheme="minorHAnsi"/>
          <w:spacing w:val="3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a</w:t>
      </w:r>
      <w:r w:rsidRPr="00E40DEA">
        <w:rPr>
          <w:rFonts w:asciiTheme="minorHAnsi" w:hAnsiTheme="minorHAnsi"/>
          <w:spacing w:val="6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revie</w:t>
      </w:r>
      <w:r w:rsidRPr="00E40DEA">
        <w:rPr>
          <w:rFonts w:asciiTheme="minorHAnsi" w:hAnsiTheme="minorHAnsi"/>
          <w:spacing w:val="1"/>
          <w:sz w:val="24"/>
          <w:szCs w:val="24"/>
        </w:rPr>
        <w:t>w</w:t>
      </w:r>
      <w:r w:rsidRPr="00E40DEA">
        <w:rPr>
          <w:rFonts w:asciiTheme="minorHAnsi" w:hAnsiTheme="minorHAnsi"/>
          <w:sz w:val="24"/>
          <w:szCs w:val="24"/>
        </w:rPr>
        <w:t>,</w:t>
      </w:r>
      <w:r w:rsidRPr="00E40DEA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or</w:t>
      </w:r>
      <w:r w:rsidRPr="00E40DEA">
        <w:rPr>
          <w:rFonts w:asciiTheme="minorHAnsi" w:hAnsiTheme="minorHAnsi"/>
          <w:spacing w:val="4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get</w:t>
      </w:r>
      <w:r w:rsidRPr="00E40DEA">
        <w:rPr>
          <w:rFonts w:asciiTheme="minorHAnsi" w:hAnsiTheme="minorHAnsi"/>
          <w:spacing w:val="3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insight</w:t>
      </w:r>
      <w:r w:rsidRPr="00E40DEA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on absolutely</w:t>
      </w:r>
      <w:r w:rsidRPr="00E40DEA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any</w:t>
      </w:r>
      <w:r w:rsidRPr="00E40DEA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person,</w:t>
      </w:r>
      <w:r w:rsidRPr="00E40DEA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place,</w:t>
      </w:r>
      <w:r w:rsidRPr="00E40DEA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thing,</w:t>
      </w:r>
      <w:r w:rsidRPr="00E40DEA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idea,</w:t>
      </w:r>
      <w:r w:rsidRPr="00E40DEA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or concept.</w:t>
      </w:r>
      <w:r w:rsidRPr="00E40DEA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1"/>
          <w:sz w:val="24"/>
          <w:szCs w:val="24"/>
        </w:rPr>
        <w:t>U</w:t>
      </w:r>
      <w:r w:rsidRPr="00E40DEA">
        <w:rPr>
          <w:rFonts w:asciiTheme="minorHAnsi" w:hAnsiTheme="minorHAnsi"/>
          <w:sz w:val="24"/>
          <w:szCs w:val="24"/>
        </w:rPr>
        <w:t>sers</w:t>
      </w:r>
      <w:r w:rsidRPr="00E40DEA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can</w:t>
      </w:r>
      <w:r w:rsidRPr="00E40DEA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do</w:t>
      </w:r>
      <w:r w:rsidRPr="00E40DEA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this</w:t>
      </w:r>
      <w:r w:rsidRPr="00E40DEA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through</w:t>
      </w:r>
      <w:r w:rsidRPr="00E40DEA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chatting</w:t>
      </w:r>
      <w:r w:rsidRPr="00E40DEA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1"/>
          <w:sz w:val="24"/>
          <w:szCs w:val="24"/>
        </w:rPr>
        <w:t>w</w:t>
      </w:r>
      <w:r w:rsidRPr="00E40DEA">
        <w:rPr>
          <w:rFonts w:asciiTheme="minorHAnsi" w:hAnsiTheme="minorHAnsi"/>
          <w:sz w:val="24"/>
          <w:szCs w:val="24"/>
        </w:rPr>
        <w:t>ith other</w:t>
      </w:r>
      <w:r w:rsidRPr="00E40DEA">
        <w:rPr>
          <w:rFonts w:asciiTheme="minorHAnsi" w:hAnsiTheme="minorHAnsi"/>
          <w:spacing w:val="30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users,</w:t>
      </w:r>
      <w:r w:rsidRPr="00E40DEA">
        <w:rPr>
          <w:rFonts w:asciiTheme="minorHAnsi" w:hAnsiTheme="minorHAnsi"/>
          <w:spacing w:val="28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in</w:t>
      </w:r>
      <w:r w:rsidRPr="00E40DEA">
        <w:rPr>
          <w:rFonts w:asciiTheme="minorHAnsi" w:hAnsiTheme="minorHAnsi"/>
          <w:spacing w:val="33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real</w:t>
      </w:r>
      <w:r w:rsidRPr="00E40DEA">
        <w:rPr>
          <w:rFonts w:asciiTheme="minorHAnsi" w:hAnsiTheme="minorHAnsi"/>
          <w:spacing w:val="31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ti</w:t>
      </w:r>
      <w:r w:rsidRPr="00E40DEA">
        <w:rPr>
          <w:rFonts w:asciiTheme="minorHAnsi" w:hAnsiTheme="minorHAnsi"/>
          <w:spacing w:val="1"/>
          <w:sz w:val="24"/>
          <w:szCs w:val="24"/>
        </w:rPr>
        <w:t>m</w:t>
      </w:r>
      <w:r w:rsidRPr="00E40DEA">
        <w:rPr>
          <w:rFonts w:asciiTheme="minorHAnsi" w:hAnsiTheme="minorHAnsi"/>
          <w:sz w:val="24"/>
          <w:szCs w:val="24"/>
        </w:rPr>
        <w:t>e,</w:t>
      </w:r>
      <w:r w:rsidRPr="00E40DEA">
        <w:rPr>
          <w:rFonts w:asciiTheme="minorHAnsi" w:hAnsiTheme="minorHAnsi"/>
          <w:spacing w:val="30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1"/>
          <w:sz w:val="24"/>
          <w:szCs w:val="24"/>
        </w:rPr>
        <w:t>w</w:t>
      </w:r>
      <w:r w:rsidRPr="00E40DEA">
        <w:rPr>
          <w:rFonts w:asciiTheme="minorHAnsi" w:hAnsiTheme="minorHAnsi"/>
          <w:sz w:val="24"/>
          <w:szCs w:val="24"/>
        </w:rPr>
        <w:t>ho</w:t>
      </w:r>
      <w:r w:rsidRPr="00E40DEA">
        <w:rPr>
          <w:rFonts w:asciiTheme="minorHAnsi" w:hAnsiTheme="minorHAnsi"/>
          <w:spacing w:val="31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have</w:t>
      </w:r>
      <w:r w:rsidRPr="00E40DEA">
        <w:rPr>
          <w:rFonts w:asciiTheme="minorHAnsi" w:hAnsiTheme="minorHAnsi"/>
          <w:spacing w:val="30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1"/>
          <w:sz w:val="24"/>
          <w:szCs w:val="24"/>
        </w:rPr>
        <w:t>m</w:t>
      </w:r>
      <w:r w:rsidRPr="00E40DEA">
        <w:rPr>
          <w:rFonts w:asciiTheme="minorHAnsi" w:hAnsiTheme="minorHAnsi"/>
          <w:sz w:val="24"/>
          <w:szCs w:val="24"/>
        </w:rPr>
        <w:t>ade</w:t>
      </w:r>
      <w:r w:rsidRPr="00E40DEA">
        <w:rPr>
          <w:rFonts w:asciiTheme="minorHAnsi" w:hAnsiTheme="minorHAnsi"/>
          <w:spacing w:val="29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the</w:t>
      </w:r>
      <w:r w:rsidRPr="00E40DEA">
        <w:rPr>
          <w:rFonts w:asciiTheme="minorHAnsi" w:hAnsiTheme="minorHAnsi"/>
          <w:spacing w:val="1"/>
          <w:sz w:val="24"/>
          <w:szCs w:val="24"/>
        </w:rPr>
        <w:t>m</w:t>
      </w:r>
      <w:r w:rsidRPr="00E40DEA">
        <w:rPr>
          <w:rFonts w:asciiTheme="minorHAnsi" w:hAnsiTheme="minorHAnsi"/>
          <w:sz w:val="24"/>
          <w:szCs w:val="24"/>
        </w:rPr>
        <w:t>selves</w:t>
      </w:r>
      <w:r w:rsidRPr="00E40DEA">
        <w:rPr>
          <w:rFonts w:asciiTheme="minorHAnsi" w:hAnsiTheme="minorHAnsi"/>
          <w:spacing w:val="23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available</w:t>
      </w:r>
      <w:r w:rsidRPr="00E40DEA">
        <w:rPr>
          <w:rFonts w:asciiTheme="minorHAnsi" w:hAnsiTheme="minorHAnsi"/>
          <w:spacing w:val="26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to</w:t>
      </w:r>
      <w:r w:rsidRPr="00E40DEA">
        <w:rPr>
          <w:rFonts w:asciiTheme="minorHAnsi" w:hAnsiTheme="minorHAnsi"/>
          <w:spacing w:val="33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chat</w:t>
      </w:r>
      <w:r w:rsidRPr="00E40DEA">
        <w:rPr>
          <w:rFonts w:asciiTheme="minorHAnsi" w:hAnsiTheme="minorHAnsi"/>
          <w:spacing w:val="31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on</w:t>
      </w:r>
      <w:r w:rsidRPr="00E40DEA">
        <w:rPr>
          <w:rFonts w:asciiTheme="minorHAnsi" w:hAnsiTheme="minorHAnsi"/>
          <w:spacing w:val="32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a</w:t>
      </w:r>
      <w:r w:rsidRPr="00E40DEA">
        <w:rPr>
          <w:rFonts w:asciiTheme="minorHAnsi" w:hAnsiTheme="minorHAnsi"/>
          <w:spacing w:val="34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certain</w:t>
      </w:r>
      <w:r w:rsidRPr="00E40DEA">
        <w:rPr>
          <w:rFonts w:asciiTheme="minorHAnsi" w:hAnsiTheme="minorHAnsi"/>
          <w:spacing w:val="28"/>
          <w:sz w:val="24"/>
          <w:szCs w:val="24"/>
        </w:rPr>
        <w:t xml:space="preserve"> </w:t>
      </w:r>
      <w:r w:rsidR="007337BD" w:rsidRPr="00E40DEA">
        <w:rPr>
          <w:rFonts w:asciiTheme="minorHAnsi" w:hAnsiTheme="minorHAnsi"/>
          <w:sz w:val="24"/>
          <w:szCs w:val="24"/>
        </w:rPr>
        <w:t xml:space="preserve">topic. </w:t>
      </w:r>
      <w:r w:rsidRPr="00E40DEA">
        <w:rPr>
          <w:rFonts w:asciiTheme="minorHAnsi" w:hAnsiTheme="minorHAnsi"/>
          <w:sz w:val="24"/>
          <w:szCs w:val="24"/>
        </w:rPr>
        <w:t>This</w:t>
      </w:r>
      <w:r w:rsidRPr="00E40DEA">
        <w:rPr>
          <w:rFonts w:asciiTheme="minorHAnsi" w:hAnsiTheme="minorHAnsi"/>
          <w:spacing w:val="13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 xml:space="preserve">app </w:t>
      </w:r>
      <w:r w:rsidRPr="00E40DEA">
        <w:rPr>
          <w:rFonts w:asciiTheme="minorHAnsi" w:hAnsiTheme="minorHAnsi"/>
          <w:spacing w:val="1"/>
          <w:sz w:val="24"/>
          <w:szCs w:val="24"/>
        </w:rPr>
        <w:t>w</w:t>
      </w:r>
      <w:r w:rsidRPr="00E40DEA">
        <w:rPr>
          <w:rFonts w:asciiTheme="minorHAnsi" w:hAnsiTheme="minorHAnsi"/>
          <w:sz w:val="24"/>
          <w:szCs w:val="24"/>
        </w:rPr>
        <w:t>ill</w:t>
      </w:r>
      <w:r w:rsidRPr="00E40DEA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enable</w:t>
      </w:r>
      <w:r w:rsidRPr="00E40DEA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people</w:t>
      </w:r>
      <w:r w:rsidRPr="00E40DEA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to</w:t>
      </w:r>
      <w:r w:rsidRPr="00E40DEA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talk</w:t>
      </w:r>
      <w:r w:rsidRPr="00E40DEA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about</w:t>
      </w:r>
      <w:r w:rsidRPr="00E40DEA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anything</w:t>
      </w:r>
      <w:r w:rsidRPr="00E40DEA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1"/>
          <w:sz w:val="24"/>
          <w:szCs w:val="24"/>
        </w:rPr>
        <w:t>w</w:t>
      </w:r>
      <w:r w:rsidRPr="00E40DEA">
        <w:rPr>
          <w:rFonts w:asciiTheme="minorHAnsi" w:hAnsiTheme="minorHAnsi"/>
          <w:sz w:val="24"/>
          <w:szCs w:val="24"/>
        </w:rPr>
        <w:t>ith</w:t>
      </w:r>
      <w:r w:rsidRPr="00E40DEA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anybody</w:t>
      </w:r>
      <w:r w:rsidRPr="00E40DEA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in</w:t>
      </w:r>
      <w:r w:rsidRPr="00E40DEA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E40DEA">
        <w:rPr>
          <w:rFonts w:asciiTheme="minorHAnsi" w:hAnsiTheme="minorHAnsi"/>
          <w:sz w:val="24"/>
          <w:szCs w:val="24"/>
        </w:rPr>
        <w:t>the</w:t>
      </w:r>
      <w:r w:rsidRPr="00E40DEA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1"/>
          <w:sz w:val="24"/>
          <w:szCs w:val="24"/>
        </w:rPr>
        <w:t>w</w:t>
      </w:r>
      <w:r w:rsidRPr="00E40DEA">
        <w:rPr>
          <w:rFonts w:asciiTheme="minorHAnsi" w:hAnsiTheme="minorHAnsi"/>
          <w:sz w:val="24"/>
          <w:szCs w:val="24"/>
        </w:rPr>
        <w:t>orld.</w:t>
      </w:r>
    </w:p>
    <w:p w14:paraId="4718D943" w14:textId="77777777" w:rsidR="001202C9" w:rsidRDefault="007337BD" w:rsidP="007337BD">
      <w:pPr>
        <w:tabs>
          <w:tab w:val="left" w:pos="3207"/>
        </w:tabs>
        <w:spacing w:before="26" w:line="30" w:lineRule="atLeast"/>
        <w:ind w:left="1418" w:hanging="992"/>
        <w:jc w:val="both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sz w:val="24"/>
          <w:szCs w:val="24"/>
        </w:rPr>
        <w:tab/>
      </w:r>
    </w:p>
    <w:p w14:paraId="1F53B895" w14:textId="77777777" w:rsidR="001202C9" w:rsidRDefault="001202C9" w:rsidP="007337BD">
      <w:pPr>
        <w:tabs>
          <w:tab w:val="left" w:pos="3207"/>
        </w:tabs>
        <w:spacing w:before="26" w:line="30" w:lineRule="atLeast"/>
        <w:ind w:left="1418" w:hanging="992"/>
        <w:jc w:val="both"/>
        <w:rPr>
          <w:rFonts w:asciiTheme="minorHAnsi" w:hAnsiTheme="minorHAnsi"/>
          <w:sz w:val="24"/>
          <w:szCs w:val="24"/>
        </w:rPr>
      </w:pPr>
    </w:p>
    <w:p w14:paraId="69DCEC6A" w14:textId="77777777" w:rsidR="001202C9" w:rsidRDefault="001202C9" w:rsidP="007337BD">
      <w:pPr>
        <w:tabs>
          <w:tab w:val="left" w:pos="3207"/>
        </w:tabs>
        <w:spacing w:before="26" w:line="30" w:lineRule="atLeast"/>
        <w:ind w:left="1418" w:hanging="992"/>
        <w:jc w:val="both"/>
        <w:rPr>
          <w:rFonts w:asciiTheme="minorHAnsi" w:hAnsiTheme="minorHAnsi"/>
          <w:sz w:val="24"/>
          <w:szCs w:val="24"/>
        </w:rPr>
      </w:pPr>
    </w:p>
    <w:p w14:paraId="5B6698DD" w14:textId="77777777" w:rsidR="001202C9" w:rsidRDefault="001202C9" w:rsidP="007337BD">
      <w:pPr>
        <w:tabs>
          <w:tab w:val="left" w:pos="3207"/>
        </w:tabs>
        <w:spacing w:before="26" w:line="30" w:lineRule="atLeast"/>
        <w:ind w:left="1418" w:hanging="992"/>
        <w:jc w:val="both"/>
        <w:rPr>
          <w:rFonts w:asciiTheme="minorHAnsi" w:hAnsiTheme="minorHAnsi"/>
          <w:sz w:val="24"/>
          <w:szCs w:val="24"/>
        </w:rPr>
      </w:pPr>
    </w:p>
    <w:p w14:paraId="0A0347E1" w14:textId="77777777" w:rsidR="001202C9" w:rsidRDefault="001202C9" w:rsidP="007337BD">
      <w:pPr>
        <w:tabs>
          <w:tab w:val="left" w:pos="3207"/>
        </w:tabs>
        <w:spacing w:before="26" w:line="30" w:lineRule="atLeast"/>
        <w:ind w:left="1418" w:hanging="992"/>
        <w:jc w:val="both"/>
        <w:rPr>
          <w:rFonts w:asciiTheme="minorHAnsi" w:hAnsiTheme="minorHAnsi"/>
          <w:sz w:val="24"/>
          <w:szCs w:val="24"/>
        </w:rPr>
      </w:pPr>
    </w:p>
    <w:p w14:paraId="3AE9444D" w14:textId="77777777" w:rsidR="001202C9" w:rsidRDefault="001202C9" w:rsidP="007337BD">
      <w:pPr>
        <w:tabs>
          <w:tab w:val="left" w:pos="3207"/>
        </w:tabs>
        <w:spacing w:before="26" w:line="30" w:lineRule="atLeast"/>
        <w:ind w:left="1418" w:hanging="992"/>
        <w:jc w:val="both"/>
        <w:rPr>
          <w:rFonts w:asciiTheme="minorHAnsi" w:hAnsiTheme="minorHAnsi"/>
          <w:sz w:val="24"/>
          <w:szCs w:val="24"/>
        </w:rPr>
      </w:pPr>
    </w:p>
    <w:p w14:paraId="014B141B" w14:textId="1DCEEC57" w:rsidR="00EE5DAE" w:rsidRPr="00E40DEA" w:rsidRDefault="00EE5DAE" w:rsidP="00526C82">
      <w:pPr>
        <w:tabs>
          <w:tab w:val="left" w:pos="3207"/>
        </w:tabs>
        <w:spacing w:before="26" w:line="30" w:lineRule="atLeast"/>
        <w:ind w:left="1418" w:hanging="992"/>
        <w:jc w:val="both"/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p w14:paraId="5E7628CB" w14:textId="77777777" w:rsidR="006849A6" w:rsidRPr="00614458" w:rsidRDefault="00D8765D" w:rsidP="007337BD">
      <w:pPr>
        <w:tabs>
          <w:tab w:val="left" w:pos="1985"/>
        </w:tabs>
        <w:spacing w:before="26" w:line="30" w:lineRule="atLeast"/>
        <w:jc w:val="both"/>
        <w:rPr>
          <w:rFonts w:asciiTheme="minorHAnsi" w:hAnsiTheme="minorHAnsi"/>
          <w:sz w:val="24"/>
          <w:szCs w:val="24"/>
          <w:u w:val="single"/>
        </w:rPr>
      </w:pPr>
      <w:r w:rsidRPr="00614458">
        <w:rPr>
          <w:rFonts w:asciiTheme="minorHAnsi" w:hAnsiTheme="minorHAnsi"/>
          <w:b/>
          <w:spacing w:val="-1"/>
          <w:sz w:val="24"/>
          <w:szCs w:val="24"/>
          <w:u w:val="single"/>
        </w:rPr>
        <w:lastRenderedPageBreak/>
        <w:t>PERSONA</w:t>
      </w:r>
      <w:r w:rsidRPr="00614458">
        <w:rPr>
          <w:rFonts w:asciiTheme="minorHAnsi" w:hAnsiTheme="minorHAnsi"/>
          <w:b/>
          <w:sz w:val="24"/>
          <w:szCs w:val="24"/>
          <w:u w:val="single"/>
        </w:rPr>
        <w:t>L</w:t>
      </w:r>
      <w:r w:rsidRPr="00614458">
        <w:rPr>
          <w:rFonts w:asciiTheme="minorHAnsi" w:hAnsiTheme="minorHAnsi"/>
          <w:b/>
          <w:spacing w:val="-27"/>
          <w:sz w:val="24"/>
          <w:szCs w:val="24"/>
          <w:u w:val="single"/>
        </w:rPr>
        <w:t xml:space="preserve"> </w:t>
      </w:r>
      <w:r w:rsidRPr="00614458">
        <w:rPr>
          <w:rFonts w:asciiTheme="minorHAnsi" w:hAnsiTheme="minorHAnsi"/>
          <w:b/>
          <w:spacing w:val="-2"/>
          <w:sz w:val="24"/>
          <w:szCs w:val="24"/>
          <w:u w:val="single"/>
        </w:rPr>
        <w:t>PROFILE</w:t>
      </w:r>
      <w:r w:rsidRPr="00614458">
        <w:rPr>
          <w:rFonts w:asciiTheme="minorHAnsi" w:hAnsiTheme="minorHAnsi"/>
          <w:b/>
          <w:spacing w:val="-2"/>
          <w:sz w:val="24"/>
          <w:szCs w:val="24"/>
        </w:rPr>
        <w:t>:</w:t>
      </w:r>
    </w:p>
    <w:p w14:paraId="7607DBF8" w14:textId="77777777" w:rsidR="006849A6" w:rsidRPr="00E40DEA" w:rsidRDefault="00D8765D" w:rsidP="007337BD">
      <w:pPr>
        <w:tabs>
          <w:tab w:val="left" w:pos="2694"/>
        </w:tabs>
        <w:spacing w:before="26" w:line="30" w:lineRule="atLeast"/>
        <w:ind w:left="426" w:firstLine="1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b/>
          <w:spacing w:val="-1"/>
          <w:sz w:val="24"/>
          <w:szCs w:val="24"/>
        </w:rPr>
        <w:t>Nam</w:t>
      </w:r>
      <w:r w:rsidRPr="00E40DEA">
        <w:rPr>
          <w:rFonts w:asciiTheme="minorHAnsi" w:hAnsiTheme="minorHAnsi"/>
          <w:b/>
          <w:sz w:val="24"/>
          <w:szCs w:val="24"/>
        </w:rPr>
        <w:t>e</w:t>
      </w:r>
      <w:r w:rsidR="00594D4A" w:rsidRPr="00E40DEA">
        <w:rPr>
          <w:rFonts w:asciiTheme="minorHAnsi" w:hAnsiTheme="minorHAnsi"/>
          <w:b/>
          <w:sz w:val="24"/>
          <w:szCs w:val="24"/>
        </w:rPr>
        <w:tab/>
      </w:r>
      <w:r w:rsidRPr="00E40DEA">
        <w:rPr>
          <w:rFonts w:asciiTheme="minorHAnsi" w:hAnsiTheme="minorHAnsi"/>
          <w:spacing w:val="-1"/>
          <w:sz w:val="24"/>
          <w:szCs w:val="24"/>
        </w:rPr>
        <w:t>:</w:t>
      </w:r>
      <w:r w:rsidR="00594D4A" w:rsidRPr="00E40DEA">
        <w:rPr>
          <w:rFonts w:asciiTheme="minorHAnsi" w:hAnsiTheme="minorHAnsi"/>
          <w:spacing w:val="-1"/>
          <w:sz w:val="24"/>
          <w:szCs w:val="24"/>
        </w:rPr>
        <w:t xml:space="preserve"> Varghese Simon</w:t>
      </w:r>
    </w:p>
    <w:p w14:paraId="268EAC56" w14:textId="77777777" w:rsidR="006849A6" w:rsidRPr="00E40DEA" w:rsidRDefault="00D8765D" w:rsidP="007337BD">
      <w:pPr>
        <w:tabs>
          <w:tab w:val="left" w:pos="2694"/>
        </w:tabs>
        <w:spacing w:before="26" w:line="30" w:lineRule="atLeast"/>
        <w:ind w:left="426" w:firstLine="1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b/>
          <w:sz w:val="24"/>
          <w:szCs w:val="24"/>
        </w:rPr>
        <w:t>Date</w:t>
      </w:r>
      <w:r w:rsidRPr="00E40DEA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E40DEA">
        <w:rPr>
          <w:rFonts w:asciiTheme="minorHAnsi" w:hAnsiTheme="minorHAnsi"/>
          <w:b/>
          <w:sz w:val="24"/>
          <w:szCs w:val="24"/>
        </w:rPr>
        <w:t>of</w:t>
      </w:r>
      <w:r w:rsidRPr="00E40DEA">
        <w:rPr>
          <w:rFonts w:asciiTheme="minorHAnsi" w:hAnsiTheme="minorHAnsi"/>
          <w:b/>
          <w:spacing w:val="-1"/>
          <w:sz w:val="24"/>
          <w:szCs w:val="24"/>
        </w:rPr>
        <w:t xml:space="preserve"> Birt</w:t>
      </w:r>
      <w:r w:rsidRPr="00E40DEA">
        <w:rPr>
          <w:rFonts w:asciiTheme="minorHAnsi" w:hAnsiTheme="minorHAnsi"/>
          <w:b/>
          <w:sz w:val="24"/>
          <w:szCs w:val="24"/>
        </w:rPr>
        <w:t>h</w:t>
      </w:r>
      <w:r w:rsidR="00594D4A" w:rsidRPr="00E40DEA">
        <w:rPr>
          <w:rFonts w:asciiTheme="minorHAnsi" w:hAnsiTheme="minorHAnsi"/>
          <w:b/>
          <w:sz w:val="24"/>
          <w:szCs w:val="24"/>
        </w:rPr>
        <w:tab/>
      </w:r>
      <w:r w:rsidRPr="00E40DEA">
        <w:rPr>
          <w:rFonts w:asciiTheme="minorHAnsi" w:hAnsiTheme="minorHAnsi"/>
          <w:spacing w:val="-1"/>
          <w:sz w:val="24"/>
          <w:szCs w:val="24"/>
        </w:rPr>
        <w:t>:</w:t>
      </w:r>
      <w:r w:rsidR="00594D4A" w:rsidRPr="00E40DEA">
        <w:rPr>
          <w:rFonts w:asciiTheme="minorHAnsi" w:hAnsiTheme="minorHAnsi"/>
          <w:spacing w:val="-1"/>
          <w:sz w:val="24"/>
          <w:szCs w:val="24"/>
        </w:rPr>
        <w:t xml:space="preserve"> </w:t>
      </w:r>
      <w:r w:rsidR="00AC2011" w:rsidRPr="00E40DEA">
        <w:rPr>
          <w:rFonts w:asciiTheme="minorHAnsi" w:hAnsiTheme="minorHAnsi"/>
          <w:spacing w:val="-1"/>
          <w:sz w:val="24"/>
          <w:szCs w:val="24"/>
        </w:rPr>
        <w:t>12 July 1991</w:t>
      </w:r>
    </w:p>
    <w:p w14:paraId="4A7620CE" w14:textId="77777777" w:rsidR="00594D4A" w:rsidRPr="00E40DEA" w:rsidRDefault="00D8765D" w:rsidP="007337BD">
      <w:pPr>
        <w:tabs>
          <w:tab w:val="left" w:pos="2694"/>
        </w:tabs>
        <w:spacing w:before="26" w:line="30" w:lineRule="atLeast"/>
        <w:ind w:left="426" w:firstLine="1"/>
        <w:rPr>
          <w:rFonts w:asciiTheme="minorHAnsi" w:hAnsiTheme="minorHAnsi"/>
          <w:spacing w:val="-1"/>
          <w:sz w:val="24"/>
          <w:szCs w:val="24"/>
        </w:rPr>
      </w:pPr>
      <w:r w:rsidRPr="00E40DEA">
        <w:rPr>
          <w:rFonts w:asciiTheme="minorHAnsi" w:hAnsiTheme="minorHAnsi"/>
          <w:b/>
          <w:spacing w:val="-1"/>
          <w:sz w:val="24"/>
          <w:szCs w:val="24"/>
        </w:rPr>
        <w:t>Fathe</w:t>
      </w:r>
      <w:r w:rsidRPr="00E40DEA">
        <w:rPr>
          <w:rFonts w:asciiTheme="minorHAnsi" w:hAnsiTheme="minorHAnsi"/>
          <w:b/>
          <w:sz w:val="24"/>
          <w:szCs w:val="24"/>
        </w:rPr>
        <w:t>r</w:t>
      </w:r>
      <w:r w:rsidRPr="00E40DEA">
        <w:rPr>
          <w:rFonts w:asciiTheme="minorHAnsi" w:hAnsiTheme="minorHAnsi"/>
          <w:b/>
          <w:spacing w:val="52"/>
          <w:sz w:val="24"/>
          <w:szCs w:val="24"/>
        </w:rPr>
        <w:t xml:space="preserve"> </w:t>
      </w:r>
      <w:r w:rsidRPr="00E40DEA">
        <w:rPr>
          <w:rFonts w:asciiTheme="minorHAnsi" w:hAnsiTheme="minorHAnsi"/>
          <w:b/>
          <w:spacing w:val="-1"/>
          <w:sz w:val="24"/>
          <w:szCs w:val="24"/>
        </w:rPr>
        <w:t>nam</w:t>
      </w:r>
      <w:r w:rsidRPr="00E40DEA">
        <w:rPr>
          <w:rFonts w:asciiTheme="minorHAnsi" w:hAnsiTheme="minorHAnsi"/>
          <w:b/>
          <w:sz w:val="24"/>
          <w:szCs w:val="24"/>
        </w:rPr>
        <w:t>e</w:t>
      </w:r>
      <w:r w:rsidR="00594D4A" w:rsidRPr="00E40DEA">
        <w:rPr>
          <w:rFonts w:asciiTheme="minorHAnsi" w:hAnsiTheme="minorHAnsi"/>
          <w:b/>
          <w:sz w:val="24"/>
          <w:szCs w:val="24"/>
        </w:rPr>
        <w:tab/>
      </w:r>
      <w:r w:rsidRPr="00E40DEA">
        <w:rPr>
          <w:rFonts w:asciiTheme="minorHAnsi" w:hAnsiTheme="minorHAnsi"/>
          <w:sz w:val="24"/>
          <w:szCs w:val="24"/>
        </w:rPr>
        <w:t>:</w:t>
      </w:r>
      <w:r w:rsidRPr="00E40DEA">
        <w:rPr>
          <w:rFonts w:asciiTheme="minorHAnsi" w:hAnsiTheme="minorHAnsi"/>
          <w:spacing w:val="-4"/>
          <w:sz w:val="24"/>
          <w:szCs w:val="24"/>
        </w:rPr>
        <w:t xml:space="preserve"> </w:t>
      </w:r>
      <w:proofErr w:type="spellStart"/>
      <w:r w:rsidR="00AC2011" w:rsidRPr="00E40DEA">
        <w:rPr>
          <w:rFonts w:asciiTheme="minorHAnsi" w:hAnsiTheme="minorHAnsi"/>
          <w:spacing w:val="-2"/>
          <w:sz w:val="24"/>
          <w:szCs w:val="24"/>
        </w:rPr>
        <w:t>A.V.Simon</w:t>
      </w:r>
      <w:proofErr w:type="spellEnd"/>
      <w:r w:rsidRPr="00E40DEA">
        <w:rPr>
          <w:rFonts w:asciiTheme="minorHAnsi" w:hAnsiTheme="minorHAnsi"/>
          <w:spacing w:val="-1"/>
          <w:sz w:val="24"/>
          <w:szCs w:val="24"/>
        </w:rPr>
        <w:t xml:space="preserve"> </w:t>
      </w:r>
    </w:p>
    <w:p w14:paraId="30D55634" w14:textId="77777777" w:rsidR="00594D4A" w:rsidRPr="00E40DEA" w:rsidRDefault="00D8765D" w:rsidP="007337BD">
      <w:pPr>
        <w:tabs>
          <w:tab w:val="left" w:pos="2694"/>
        </w:tabs>
        <w:spacing w:before="26" w:line="30" w:lineRule="atLeast"/>
        <w:ind w:left="426" w:firstLine="1"/>
        <w:rPr>
          <w:rFonts w:asciiTheme="minorHAnsi" w:hAnsiTheme="minorHAnsi"/>
          <w:spacing w:val="-2"/>
          <w:sz w:val="24"/>
          <w:szCs w:val="24"/>
        </w:rPr>
      </w:pPr>
      <w:r w:rsidRPr="00E40DEA">
        <w:rPr>
          <w:rFonts w:asciiTheme="minorHAnsi" w:hAnsiTheme="minorHAnsi"/>
          <w:b/>
          <w:sz w:val="24"/>
          <w:szCs w:val="24"/>
        </w:rPr>
        <w:t>Mother</w:t>
      </w:r>
      <w:r w:rsidRPr="00E40DEA">
        <w:rPr>
          <w:rFonts w:asciiTheme="minorHAnsi" w:hAnsiTheme="minorHAnsi"/>
          <w:b/>
          <w:spacing w:val="53"/>
          <w:sz w:val="24"/>
          <w:szCs w:val="24"/>
        </w:rPr>
        <w:t xml:space="preserve"> </w:t>
      </w:r>
      <w:r w:rsidRPr="00E40DEA">
        <w:rPr>
          <w:rFonts w:asciiTheme="minorHAnsi" w:hAnsiTheme="minorHAnsi"/>
          <w:b/>
          <w:spacing w:val="-1"/>
          <w:sz w:val="24"/>
          <w:szCs w:val="24"/>
        </w:rPr>
        <w:t>nam</w:t>
      </w:r>
      <w:r w:rsidRPr="00E40DEA">
        <w:rPr>
          <w:rFonts w:asciiTheme="minorHAnsi" w:hAnsiTheme="minorHAnsi"/>
          <w:b/>
          <w:sz w:val="24"/>
          <w:szCs w:val="24"/>
        </w:rPr>
        <w:t>e</w:t>
      </w:r>
      <w:r w:rsidR="00594D4A" w:rsidRPr="00E40DEA">
        <w:rPr>
          <w:rFonts w:asciiTheme="minorHAnsi" w:hAnsiTheme="minorHAnsi"/>
          <w:b/>
          <w:sz w:val="24"/>
          <w:szCs w:val="24"/>
        </w:rPr>
        <w:tab/>
      </w:r>
      <w:r w:rsidRPr="00E40DEA">
        <w:rPr>
          <w:rFonts w:asciiTheme="minorHAnsi" w:hAnsiTheme="minorHAnsi"/>
          <w:sz w:val="24"/>
          <w:szCs w:val="24"/>
        </w:rPr>
        <w:t>:</w:t>
      </w:r>
      <w:r w:rsidRPr="00E40DEA">
        <w:rPr>
          <w:rFonts w:asciiTheme="minorHAnsi" w:hAnsiTheme="minorHAnsi"/>
          <w:spacing w:val="-9"/>
          <w:sz w:val="24"/>
          <w:szCs w:val="24"/>
        </w:rPr>
        <w:t xml:space="preserve"> </w:t>
      </w:r>
      <w:proofErr w:type="spellStart"/>
      <w:r w:rsidR="00AC2011" w:rsidRPr="00E40DEA">
        <w:rPr>
          <w:rFonts w:asciiTheme="minorHAnsi" w:hAnsiTheme="minorHAnsi"/>
          <w:spacing w:val="-2"/>
          <w:sz w:val="24"/>
          <w:szCs w:val="24"/>
        </w:rPr>
        <w:t>Susha</w:t>
      </w:r>
      <w:proofErr w:type="spellEnd"/>
      <w:r w:rsidR="00AC2011" w:rsidRPr="00E40DEA">
        <w:rPr>
          <w:rFonts w:asciiTheme="minorHAnsi" w:hAnsiTheme="minorHAnsi"/>
          <w:spacing w:val="-2"/>
          <w:sz w:val="24"/>
          <w:szCs w:val="24"/>
        </w:rPr>
        <w:t xml:space="preserve"> Simon</w:t>
      </w:r>
    </w:p>
    <w:p w14:paraId="0358DACB" w14:textId="77777777" w:rsidR="00594D4A" w:rsidRPr="00E40DEA" w:rsidRDefault="00D8765D" w:rsidP="007337BD">
      <w:pPr>
        <w:tabs>
          <w:tab w:val="left" w:pos="2694"/>
        </w:tabs>
        <w:spacing w:before="26" w:line="30" w:lineRule="atLeast"/>
        <w:ind w:left="426" w:firstLine="1"/>
        <w:rPr>
          <w:rFonts w:asciiTheme="minorHAnsi" w:hAnsiTheme="minorHAnsi"/>
          <w:spacing w:val="-2"/>
          <w:sz w:val="24"/>
          <w:szCs w:val="24"/>
        </w:rPr>
      </w:pPr>
      <w:r w:rsidRPr="00E40DEA">
        <w:rPr>
          <w:rFonts w:asciiTheme="minorHAnsi" w:hAnsiTheme="minorHAnsi"/>
          <w:b/>
          <w:spacing w:val="-1"/>
          <w:sz w:val="24"/>
          <w:szCs w:val="24"/>
        </w:rPr>
        <w:t>Nationalit</w:t>
      </w:r>
      <w:r w:rsidRPr="00E40DEA">
        <w:rPr>
          <w:rFonts w:asciiTheme="minorHAnsi" w:hAnsiTheme="minorHAnsi"/>
          <w:b/>
          <w:sz w:val="24"/>
          <w:szCs w:val="24"/>
        </w:rPr>
        <w:t>y</w:t>
      </w:r>
      <w:r w:rsidR="00594D4A" w:rsidRPr="00E40DEA">
        <w:rPr>
          <w:rFonts w:asciiTheme="minorHAnsi" w:hAnsiTheme="minorHAnsi"/>
          <w:b/>
          <w:sz w:val="24"/>
          <w:szCs w:val="24"/>
        </w:rPr>
        <w:tab/>
      </w:r>
      <w:r w:rsidRPr="00E40DEA">
        <w:rPr>
          <w:rFonts w:asciiTheme="minorHAnsi" w:hAnsiTheme="minorHAnsi"/>
          <w:sz w:val="24"/>
          <w:szCs w:val="24"/>
        </w:rPr>
        <w:t>:</w:t>
      </w:r>
      <w:r w:rsidRPr="00E40DEA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2"/>
          <w:sz w:val="24"/>
          <w:szCs w:val="24"/>
        </w:rPr>
        <w:t>Indian</w:t>
      </w:r>
    </w:p>
    <w:p w14:paraId="02CE3F51" w14:textId="77777777" w:rsidR="006849A6" w:rsidRPr="00E40DEA" w:rsidRDefault="00D8765D" w:rsidP="007337BD">
      <w:pPr>
        <w:tabs>
          <w:tab w:val="left" w:pos="2694"/>
        </w:tabs>
        <w:spacing w:before="26" w:line="30" w:lineRule="atLeast"/>
        <w:ind w:left="426" w:firstLine="1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b/>
          <w:sz w:val="24"/>
          <w:szCs w:val="24"/>
        </w:rPr>
        <w:t>Gender</w:t>
      </w:r>
      <w:r w:rsidR="00594D4A" w:rsidRPr="00E40DEA">
        <w:rPr>
          <w:rFonts w:asciiTheme="minorHAnsi" w:hAnsiTheme="minorHAnsi"/>
          <w:b/>
          <w:sz w:val="24"/>
          <w:szCs w:val="24"/>
        </w:rPr>
        <w:tab/>
      </w:r>
      <w:r w:rsidRPr="00E40DEA">
        <w:rPr>
          <w:rFonts w:asciiTheme="minorHAnsi" w:hAnsiTheme="minorHAnsi"/>
          <w:sz w:val="24"/>
          <w:szCs w:val="24"/>
        </w:rPr>
        <w:t>:</w:t>
      </w:r>
      <w:r w:rsidRPr="00E40DEA">
        <w:rPr>
          <w:rFonts w:asciiTheme="minorHAnsi" w:hAnsiTheme="minorHAnsi"/>
          <w:spacing w:val="-3"/>
          <w:sz w:val="24"/>
          <w:szCs w:val="24"/>
        </w:rPr>
        <w:t xml:space="preserve"> Male</w:t>
      </w:r>
    </w:p>
    <w:p w14:paraId="3D5FC84A" w14:textId="77777777" w:rsidR="006849A6" w:rsidRPr="00E40DEA" w:rsidRDefault="00D8765D" w:rsidP="007337BD">
      <w:pPr>
        <w:tabs>
          <w:tab w:val="left" w:pos="2694"/>
        </w:tabs>
        <w:spacing w:before="26" w:line="30" w:lineRule="atLeast"/>
        <w:ind w:left="426" w:firstLine="1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b/>
          <w:spacing w:val="-1"/>
          <w:sz w:val="24"/>
          <w:szCs w:val="24"/>
        </w:rPr>
        <w:t>Marita</w:t>
      </w:r>
      <w:r w:rsidRPr="00E40DEA">
        <w:rPr>
          <w:rFonts w:asciiTheme="minorHAnsi" w:hAnsiTheme="minorHAnsi"/>
          <w:b/>
          <w:sz w:val="24"/>
          <w:szCs w:val="24"/>
        </w:rPr>
        <w:t>l</w:t>
      </w:r>
      <w:r w:rsidRPr="00E40DEA">
        <w:rPr>
          <w:rFonts w:asciiTheme="minorHAnsi" w:hAnsiTheme="minorHAnsi"/>
          <w:b/>
          <w:spacing w:val="-8"/>
          <w:sz w:val="24"/>
          <w:szCs w:val="24"/>
        </w:rPr>
        <w:t xml:space="preserve"> </w:t>
      </w:r>
      <w:r w:rsidRPr="00E40DEA">
        <w:rPr>
          <w:rFonts w:asciiTheme="minorHAnsi" w:hAnsiTheme="minorHAnsi"/>
          <w:b/>
          <w:spacing w:val="-1"/>
          <w:sz w:val="24"/>
          <w:szCs w:val="24"/>
        </w:rPr>
        <w:t>Statu</w:t>
      </w:r>
      <w:r w:rsidRPr="00E40DEA">
        <w:rPr>
          <w:rFonts w:asciiTheme="minorHAnsi" w:hAnsiTheme="minorHAnsi"/>
          <w:b/>
          <w:sz w:val="24"/>
          <w:szCs w:val="24"/>
        </w:rPr>
        <w:t>s</w:t>
      </w:r>
      <w:r w:rsidR="00594D4A" w:rsidRPr="00E40DEA">
        <w:rPr>
          <w:rFonts w:asciiTheme="minorHAnsi" w:hAnsiTheme="minorHAnsi"/>
          <w:b/>
          <w:sz w:val="24"/>
          <w:szCs w:val="24"/>
        </w:rPr>
        <w:tab/>
      </w:r>
      <w:r w:rsidRPr="00E40DEA">
        <w:rPr>
          <w:rFonts w:asciiTheme="minorHAnsi" w:hAnsiTheme="minorHAnsi"/>
          <w:sz w:val="24"/>
          <w:szCs w:val="24"/>
        </w:rPr>
        <w:t>:</w:t>
      </w:r>
      <w:r w:rsidRPr="00E40DEA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2"/>
          <w:sz w:val="24"/>
          <w:szCs w:val="24"/>
        </w:rPr>
        <w:t>Single</w:t>
      </w:r>
    </w:p>
    <w:p w14:paraId="1E938BC4" w14:textId="77777777" w:rsidR="006849A6" w:rsidRPr="00E40DEA" w:rsidRDefault="00D8765D" w:rsidP="007337BD">
      <w:pPr>
        <w:tabs>
          <w:tab w:val="left" w:pos="2694"/>
        </w:tabs>
        <w:spacing w:before="26" w:line="30" w:lineRule="atLeast"/>
        <w:ind w:left="426" w:firstLine="1"/>
        <w:rPr>
          <w:rFonts w:asciiTheme="minorHAnsi" w:hAnsiTheme="minorHAnsi"/>
          <w:sz w:val="24"/>
          <w:szCs w:val="24"/>
        </w:rPr>
      </w:pPr>
      <w:r w:rsidRPr="00E40DEA">
        <w:rPr>
          <w:rFonts w:asciiTheme="minorHAnsi" w:hAnsiTheme="minorHAnsi"/>
          <w:b/>
          <w:spacing w:val="-1"/>
          <w:sz w:val="24"/>
          <w:szCs w:val="24"/>
        </w:rPr>
        <w:t>Language</w:t>
      </w:r>
      <w:r w:rsidRPr="00E40DEA">
        <w:rPr>
          <w:rFonts w:asciiTheme="minorHAnsi" w:hAnsiTheme="minorHAnsi"/>
          <w:b/>
          <w:sz w:val="24"/>
          <w:szCs w:val="24"/>
        </w:rPr>
        <w:t>s</w:t>
      </w:r>
      <w:r w:rsidRPr="00E40DEA">
        <w:rPr>
          <w:rFonts w:asciiTheme="minorHAnsi" w:hAnsiTheme="minorHAnsi"/>
          <w:b/>
          <w:spacing w:val="-6"/>
          <w:sz w:val="24"/>
          <w:szCs w:val="24"/>
        </w:rPr>
        <w:t xml:space="preserve"> </w:t>
      </w:r>
      <w:r w:rsidRPr="00E40DEA">
        <w:rPr>
          <w:rFonts w:asciiTheme="minorHAnsi" w:hAnsiTheme="minorHAnsi"/>
          <w:b/>
          <w:sz w:val="24"/>
          <w:szCs w:val="24"/>
        </w:rPr>
        <w:t>Known</w:t>
      </w:r>
      <w:r w:rsidR="00594D4A" w:rsidRPr="00E40DEA">
        <w:rPr>
          <w:rFonts w:asciiTheme="minorHAnsi" w:hAnsiTheme="minorHAnsi"/>
          <w:b/>
          <w:sz w:val="24"/>
          <w:szCs w:val="24"/>
        </w:rPr>
        <w:tab/>
      </w:r>
      <w:r w:rsidRPr="00E40DEA">
        <w:rPr>
          <w:rFonts w:asciiTheme="minorHAnsi" w:hAnsiTheme="minorHAnsi"/>
          <w:spacing w:val="-2"/>
          <w:sz w:val="24"/>
          <w:szCs w:val="24"/>
        </w:rPr>
        <w:t>:</w:t>
      </w:r>
      <w:r w:rsidR="00AC2011" w:rsidRPr="00E40DEA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2"/>
          <w:sz w:val="24"/>
          <w:szCs w:val="24"/>
        </w:rPr>
        <w:t>English</w:t>
      </w:r>
      <w:r w:rsidRPr="00E40DEA">
        <w:rPr>
          <w:rFonts w:asciiTheme="minorHAnsi" w:hAnsiTheme="minorHAnsi"/>
          <w:sz w:val="24"/>
          <w:szCs w:val="24"/>
        </w:rPr>
        <w:t>,</w:t>
      </w:r>
      <w:r w:rsidRPr="00E40DEA">
        <w:rPr>
          <w:rFonts w:asciiTheme="minorHAnsi" w:hAnsiTheme="minorHAnsi"/>
          <w:spacing w:val="-3"/>
          <w:sz w:val="24"/>
          <w:szCs w:val="24"/>
        </w:rPr>
        <w:t xml:space="preserve"> </w:t>
      </w:r>
      <w:r w:rsidR="00AC2011" w:rsidRPr="00E40DEA">
        <w:rPr>
          <w:rFonts w:asciiTheme="minorHAnsi" w:hAnsiTheme="minorHAnsi"/>
          <w:spacing w:val="-2"/>
          <w:sz w:val="24"/>
          <w:szCs w:val="24"/>
        </w:rPr>
        <w:t>Malayalam and Hindi</w:t>
      </w:r>
      <w:r w:rsidRPr="00E40DEA">
        <w:rPr>
          <w:rFonts w:asciiTheme="minorHAnsi" w:hAnsiTheme="minorHAnsi"/>
          <w:spacing w:val="-1"/>
          <w:sz w:val="24"/>
          <w:szCs w:val="24"/>
        </w:rPr>
        <w:t>.</w:t>
      </w:r>
    </w:p>
    <w:p w14:paraId="1D659042" w14:textId="77777777" w:rsidR="00AC2011" w:rsidRPr="00E40DEA" w:rsidRDefault="00AC2011" w:rsidP="007337BD">
      <w:pPr>
        <w:tabs>
          <w:tab w:val="left" w:pos="2694"/>
        </w:tabs>
        <w:spacing w:before="26" w:line="30" w:lineRule="atLeast"/>
        <w:ind w:left="426" w:firstLine="1"/>
        <w:rPr>
          <w:rFonts w:asciiTheme="minorHAnsi" w:hAnsiTheme="minorHAnsi"/>
          <w:spacing w:val="-4"/>
          <w:sz w:val="24"/>
          <w:szCs w:val="24"/>
        </w:rPr>
      </w:pPr>
      <w:r w:rsidRPr="00E40DEA">
        <w:rPr>
          <w:rFonts w:asciiTheme="minorHAnsi" w:hAnsiTheme="minorHAnsi"/>
          <w:b/>
          <w:spacing w:val="-1"/>
          <w:sz w:val="24"/>
          <w:szCs w:val="24"/>
        </w:rPr>
        <w:t xml:space="preserve">Permanent </w:t>
      </w:r>
      <w:r w:rsidR="00D8765D" w:rsidRPr="00E40DEA">
        <w:rPr>
          <w:rFonts w:asciiTheme="minorHAnsi" w:hAnsiTheme="minorHAnsi"/>
          <w:b/>
          <w:spacing w:val="-1"/>
          <w:sz w:val="24"/>
          <w:szCs w:val="24"/>
        </w:rPr>
        <w:t>Addres</w:t>
      </w:r>
      <w:r w:rsidR="00D8765D" w:rsidRPr="00E40DEA">
        <w:rPr>
          <w:rFonts w:asciiTheme="minorHAnsi" w:hAnsiTheme="minorHAnsi"/>
          <w:b/>
          <w:sz w:val="24"/>
          <w:szCs w:val="24"/>
        </w:rPr>
        <w:t>s</w:t>
      </w:r>
      <w:r w:rsidR="00594D4A" w:rsidRPr="00E40DEA">
        <w:rPr>
          <w:rFonts w:asciiTheme="minorHAnsi" w:hAnsiTheme="minorHAnsi"/>
          <w:b/>
          <w:sz w:val="24"/>
          <w:szCs w:val="24"/>
        </w:rPr>
        <w:tab/>
      </w:r>
      <w:r w:rsidR="00D8765D" w:rsidRPr="00E40DEA">
        <w:rPr>
          <w:rFonts w:asciiTheme="minorHAnsi" w:hAnsiTheme="minorHAnsi"/>
          <w:sz w:val="24"/>
          <w:szCs w:val="24"/>
        </w:rPr>
        <w:t>:</w:t>
      </w:r>
      <w:r w:rsidR="00D8765D" w:rsidRPr="00E40DEA">
        <w:rPr>
          <w:rFonts w:asciiTheme="minorHAnsi" w:hAnsiTheme="minorHAnsi"/>
          <w:spacing w:val="-4"/>
          <w:sz w:val="24"/>
          <w:szCs w:val="24"/>
        </w:rPr>
        <w:t xml:space="preserve"> </w:t>
      </w:r>
      <w:proofErr w:type="spellStart"/>
      <w:r w:rsidRPr="00E40DEA">
        <w:rPr>
          <w:rFonts w:asciiTheme="minorHAnsi" w:hAnsiTheme="minorHAnsi"/>
          <w:spacing w:val="-4"/>
          <w:sz w:val="24"/>
          <w:szCs w:val="24"/>
        </w:rPr>
        <w:t>Amabazhachalil</w:t>
      </w:r>
      <w:proofErr w:type="spellEnd"/>
      <w:r w:rsidRPr="00E40DEA">
        <w:rPr>
          <w:rFonts w:asciiTheme="minorHAnsi" w:hAnsiTheme="minorHAnsi"/>
          <w:spacing w:val="-4"/>
          <w:sz w:val="24"/>
          <w:szCs w:val="24"/>
        </w:rPr>
        <w:t xml:space="preserve"> House,</w:t>
      </w:r>
    </w:p>
    <w:p w14:paraId="5C5BF457" w14:textId="77777777" w:rsidR="00AC2011" w:rsidRPr="00E40DEA" w:rsidRDefault="00AC2011" w:rsidP="007337BD">
      <w:pPr>
        <w:tabs>
          <w:tab w:val="left" w:pos="2694"/>
        </w:tabs>
        <w:spacing w:before="26" w:line="30" w:lineRule="atLeast"/>
        <w:ind w:left="426" w:firstLine="2409"/>
        <w:rPr>
          <w:rFonts w:asciiTheme="minorHAnsi" w:hAnsiTheme="minorHAnsi"/>
          <w:spacing w:val="-4"/>
          <w:sz w:val="24"/>
          <w:szCs w:val="24"/>
        </w:rPr>
      </w:pPr>
      <w:proofErr w:type="spellStart"/>
      <w:r w:rsidRPr="00E40DEA">
        <w:rPr>
          <w:rFonts w:asciiTheme="minorHAnsi" w:hAnsiTheme="minorHAnsi"/>
          <w:spacing w:val="-4"/>
          <w:sz w:val="24"/>
          <w:szCs w:val="24"/>
        </w:rPr>
        <w:t>Puthuppady</w:t>
      </w:r>
      <w:proofErr w:type="spellEnd"/>
      <w:r w:rsidRPr="00E40DEA">
        <w:rPr>
          <w:rFonts w:asciiTheme="minorHAnsi" w:hAnsiTheme="minorHAnsi"/>
          <w:spacing w:val="-4"/>
          <w:sz w:val="24"/>
          <w:szCs w:val="24"/>
        </w:rPr>
        <w:t xml:space="preserve"> P.O,</w:t>
      </w:r>
      <w:r w:rsidR="0001507C" w:rsidRPr="00E40DEA">
        <w:rPr>
          <w:rFonts w:asciiTheme="minorHAnsi" w:hAnsiTheme="minorHAnsi"/>
          <w:spacing w:val="-4"/>
          <w:sz w:val="24"/>
          <w:szCs w:val="24"/>
        </w:rPr>
        <w:t xml:space="preserve"> </w:t>
      </w:r>
      <w:proofErr w:type="spellStart"/>
      <w:r w:rsidRPr="00E40DEA">
        <w:rPr>
          <w:rFonts w:asciiTheme="minorHAnsi" w:hAnsiTheme="minorHAnsi"/>
          <w:spacing w:val="-4"/>
          <w:sz w:val="24"/>
          <w:szCs w:val="24"/>
        </w:rPr>
        <w:t>Muvattupuzha</w:t>
      </w:r>
      <w:proofErr w:type="spellEnd"/>
      <w:r w:rsidRPr="00E40DEA">
        <w:rPr>
          <w:rFonts w:asciiTheme="minorHAnsi" w:hAnsiTheme="minorHAnsi"/>
          <w:spacing w:val="-4"/>
          <w:sz w:val="24"/>
          <w:szCs w:val="24"/>
        </w:rPr>
        <w:t>,</w:t>
      </w:r>
    </w:p>
    <w:p w14:paraId="4EB98891" w14:textId="77777777" w:rsidR="0001507C" w:rsidRPr="00E40DEA" w:rsidRDefault="00AC2011" w:rsidP="007337BD">
      <w:pPr>
        <w:tabs>
          <w:tab w:val="left" w:pos="2694"/>
        </w:tabs>
        <w:spacing w:before="26" w:line="30" w:lineRule="atLeast"/>
        <w:ind w:left="426" w:firstLine="2409"/>
        <w:rPr>
          <w:rFonts w:asciiTheme="minorHAnsi" w:hAnsiTheme="minorHAnsi"/>
          <w:spacing w:val="-4"/>
          <w:sz w:val="24"/>
          <w:szCs w:val="24"/>
        </w:rPr>
      </w:pPr>
      <w:proofErr w:type="spellStart"/>
      <w:r w:rsidRPr="00E40DEA">
        <w:rPr>
          <w:rFonts w:asciiTheme="minorHAnsi" w:hAnsiTheme="minorHAnsi"/>
          <w:spacing w:val="-4"/>
          <w:sz w:val="24"/>
          <w:szCs w:val="24"/>
        </w:rPr>
        <w:t>Ernakulam</w:t>
      </w:r>
      <w:proofErr w:type="spellEnd"/>
      <w:r w:rsidRPr="00E40DEA">
        <w:rPr>
          <w:rFonts w:asciiTheme="minorHAnsi" w:hAnsiTheme="minorHAnsi"/>
          <w:spacing w:val="-4"/>
          <w:sz w:val="24"/>
          <w:szCs w:val="24"/>
        </w:rPr>
        <w:t>,</w:t>
      </w:r>
      <w:r w:rsidR="0001507C" w:rsidRPr="00E40DEA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E40DEA">
        <w:rPr>
          <w:rFonts w:asciiTheme="minorHAnsi" w:hAnsiTheme="minorHAnsi"/>
          <w:spacing w:val="-4"/>
          <w:sz w:val="24"/>
          <w:szCs w:val="24"/>
        </w:rPr>
        <w:t xml:space="preserve">Kerala, </w:t>
      </w:r>
    </w:p>
    <w:p w14:paraId="3EB91025" w14:textId="77777777" w:rsidR="006849A6" w:rsidRDefault="00AC2011" w:rsidP="00785D40">
      <w:pPr>
        <w:tabs>
          <w:tab w:val="left" w:pos="2694"/>
        </w:tabs>
        <w:spacing w:before="26" w:line="30" w:lineRule="atLeast"/>
        <w:ind w:left="426" w:firstLine="2409"/>
        <w:rPr>
          <w:rFonts w:asciiTheme="minorHAnsi" w:hAnsiTheme="minorHAnsi"/>
          <w:spacing w:val="-4"/>
          <w:sz w:val="24"/>
          <w:szCs w:val="24"/>
        </w:rPr>
      </w:pPr>
      <w:r w:rsidRPr="00E40DEA">
        <w:rPr>
          <w:rFonts w:asciiTheme="minorHAnsi" w:hAnsiTheme="minorHAnsi"/>
          <w:spacing w:val="-4"/>
          <w:sz w:val="24"/>
          <w:szCs w:val="24"/>
        </w:rPr>
        <w:t>Pin 686673</w:t>
      </w:r>
    </w:p>
    <w:p w14:paraId="5CAD43BD" w14:textId="77777777" w:rsidR="003D07A3" w:rsidRDefault="003D07A3" w:rsidP="003D07A3">
      <w:pPr>
        <w:tabs>
          <w:tab w:val="left" w:pos="2694"/>
        </w:tabs>
        <w:spacing w:before="26" w:line="30" w:lineRule="atLeast"/>
        <w:rPr>
          <w:rFonts w:asciiTheme="minorHAnsi" w:hAnsiTheme="minorHAnsi"/>
          <w:spacing w:val="-4"/>
          <w:sz w:val="24"/>
          <w:szCs w:val="24"/>
        </w:rPr>
      </w:pPr>
    </w:p>
    <w:p w14:paraId="7E0CA3DD" w14:textId="77777777" w:rsidR="003D07A3" w:rsidRPr="00614458" w:rsidRDefault="003D07A3" w:rsidP="003D07A3">
      <w:pPr>
        <w:tabs>
          <w:tab w:val="left" w:pos="1985"/>
        </w:tabs>
        <w:spacing w:before="26" w:line="30" w:lineRule="atLeast"/>
        <w:jc w:val="both"/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b/>
          <w:spacing w:val="-1"/>
          <w:sz w:val="24"/>
          <w:szCs w:val="24"/>
          <w:u w:val="single"/>
        </w:rPr>
        <w:t>DECLARATION</w:t>
      </w:r>
      <w:r w:rsidRPr="00614458">
        <w:rPr>
          <w:rFonts w:asciiTheme="minorHAnsi" w:hAnsiTheme="minorHAnsi"/>
          <w:b/>
          <w:spacing w:val="-2"/>
          <w:sz w:val="24"/>
          <w:szCs w:val="24"/>
        </w:rPr>
        <w:t>:</w:t>
      </w:r>
    </w:p>
    <w:p w14:paraId="45F75F4E" w14:textId="77777777" w:rsidR="003D07A3" w:rsidRPr="003D07A3" w:rsidRDefault="003D07A3" w:rsidP="003D07A3">
      <w:pPr>
        <w:ind w:firstLine="720"/>
        <w:jc w:val="both"/>
        <w:rPr>
          <w:rFonts w:asciiTheme="minorHAnsi" w:hAnsiTheme="minorHAnsi"/>
          <w:color w:val="404040"/>
          <w:sz w:val="24"/>
          <w:szCs w:val="24"/>
        </w:rPr>
      </w:pPr>
      <w:r w:rsidRPr="003D07A3">
        <w:rPr>
          <w:rFonts w:asciiTheme="minorHAnsi" w:hAnsiTheme="minorHAnsi"/>
          <w:color w:val="404040"/>
          <w:sz w:val="24"/>
          <w:szCs w:val="24"/>
        </w:rPr>
        <w:t>I hereby declare that the information furnished above is correct to the best of my knowledge.</w:t>
      </w:r>
    </w:p>
    <w:p w14:paraId="3E0FFD4A" w14:textId="77777777" w:rsidR="003D07A3" w:rsidRDefault="003D07A3" w:rsidP="003D07A3">
      <w:pPr>
        <w:tabs>
          <w:tab w:val="left" w:pos="2694"/>
        </w:tabs>
        <w:spacing w:before="26" w:line="30" w:lineRule="atLeast"/>
        <w:rPr>
          <w:rFonts w:asciiTheme="minorHAnsi" w:hAnsiTheme="minorHAnsi"/>
          <w:spacing w:val="-4"/>
          <w:sz w:val="24"/>
          <w:szCs w:val="24"/>
        </w:rPr>
      </w:pPr>
    </w:p>
    <w:p w14:paraId="0674E471" w14:textId="7A0B718F" w:rsidR="003D07A3" w:rsidRPr="003D07A3" w:rsidRDefault="003D07A3" w:rsidP="003D07A3">
      <w:pPr>
        <w:rPr>
          <w:rFonts w:asciiTheme="minorHAnsi" w:hAnsiTheme="minorHAnsi"/>
          <w:color w:val="404040"/>
          <w:sz w:val="24"/>
          <w:szCs w:val="24"/>
        </w:rPr>
      </w:pPr>
      <w:r w:rsidRPr="003D07A3">
        <w:rPr>
          <w:rFonts w:asciiTheme="minorHAnsi" w:hAnsiTheme="minorHAnsi"/>
          <w:color w:val="404040"/>
          <w:sz w:val="24"/>
          <w:szCs w:val="24"/>
        </w:rPr>
        <w:t xml:space="preserve">Date: </w:t>
      </w:r>
      <w:r w:rsidR="00323079">
        <w:rPr>
          <w:rFonts w:asciiTheme="minorHAnsi" w:hAnsiTheme="minorHAnsi"/>
          <w:color w:val="404040"/>
          <w:sz w:val="24"/>
          <w:szCs w:val="24"/>
        </w:rPr>
        <w:t>20</w:t>
      </w:r>
      <w:r>
        <w:rPr>
          <w:rFonts w:asciiTheme="minorHAnsi" w:hAnsiTheme="minorHAnsi"/>
          <w:color w:val="404040"/>
          <w:sz w:val="24"/>
          <w:szCs w:val="24"/>
        </w:rPr>
        <w:t>/10</w:t>
      </w:r>
      <w:r w:rsidRPr="003D07A3">
        <w:rPr>
          <w:rFonts w:asciiTheme="minorHAnsi" w:hAnsiTheme="minorHAnsi"/>
          <w:color w:val="404040"/>
          <w:sz w:val="24"/>
          <w:szCs w:val="24"/>
        </w:rPr>
        <w:t>/2014</w:t>
      </w:r>
    </w:p>
    <w:p w14:paraId="4D6C6D63" w14:textId="77777777" w:rsidR="003D07A3" w:rsidRPr="003D07A3" w:rsidRDefault="003D07A3" w:rsidP="003D07A3">
      <w:pPr>
        <w:tabs>
          <w:tab w:val="left" w:pos="2694"/>
          <w:tab w:val="center" w:pos="7797"/>
        </w:tabs>
        <w:spacing w:before="26" w:line="30" w:lineRule="atLeast"/>
        <w:rPr>
          <w:rFonts w:asciiTheme="minorHAnsi" w:hAnsiTheme="minorHAnsi"/>
          <w:b/>
          <w:spacing w:val="-4"/>
          <w:sz w:val="24"/>
          <w:szCs w:val="24"/>
        </w:rPr>
      </w:pPr>
      <w:r w:rsidRPr="003D07A3">
        <w:rPr>
          <w:rFonts w:asciiTheme="minorHAnsi" w:hAnsiTheme="minorHAnsi"/>
          <w:color w:val="404040"/>
          <w:sz w:val="24"/>
          <w:szCs w:val="24"/>
        </w:rPr>
        <w:t>Place:  Bangalore</w:t>
      </w:r>
      <w:r>
        <w:rPr>
          <w:rFonts w:asciiTheme="minorHAnsi" w:hAnsiTheme="minorHAnsi"/>
          <w:color w:val="404040"/>
          <w:sz w:val="24"/>
          <w:szCs w:val="24"/>
        </w:rPr>
        <w:tab/>
      </w:r>
      <w:r>
        <w:rPr>
          <w:rFonts w:asciiTheme="minorHAnsi" w:hAnsiTheme="minorHAnsi"/>
          <w:color w:val="404040"/>
          <w:sz w:val="24"/>
          <w:szCs w:val="24"/>
        </w:rPr>
        <w:tab/>
      </w:r>
      <w:r>
        <w:rPr>
          <w:rFonts w:asciiTheme="minorHAnsi" w:hAnsiTheme="minorHAnsi"/>
          <w:b/>
          <w:color w:val="404040"/>
          <w:sz w:val="24"/>
          <w:szCs w:val="24"/>
        </w:rPr>
        <w:t>VARGHESE SIMON</w:t>
      </w:r>
    </w:p>
    <w:sectPr w:rsidR="003D07A3" w:rsidRPr="003D07A3" w:rsidSect="00A21930">
      <w:pgSz w:w="12240" w:h="15840"/>
      <w:pgMar w:top="993" w:right="1720" w:bottom="568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D6F167" w14:textId="77777777" w:rsidR="00E961ED" w:rsidRDefault="00E961ED" w:rsidP="00524808">
      <w:r>
        <w:separator/>
      </w:r>
    </w:p>
  </w:endnote>
  <w:endnote w:type="continuationSeparator" w:id="0">
    <w:p w14:paraId="497126DC" w14:textId="77777777" w:rsidR="00E961ED" w:rsidRDefault="00E961ED" w:rsidP="00524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AD3A7E" w14:textId="77777777" w:rsidR="00E961ED" w:rsidRDefault="00E961ED" w:rsidP="00524808">
      <w:r>
        <w:separator/>
      </w:r>
    </w:p>
  </w:footnote>
  <w:footnote w:type="continuationSeparator" w:id="0">
    <w:p w14:paraId="08CBCB81" w14:textId="77777777" w:rsidR="00E961ED" w:rsidRDefault="00E961ED" w:rsidP="00524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46F12"/>
    <w:multiLevelType w:val="hybridMultilevel"/>
    <w:tmpl w:val="87927EB6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146C1542"/>
    <w:multiLevelType w:val="hybridMultilevel"/>
    <w:tmpl w:val="7CA8D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14566"/>
    <w:multiLevelType w:val="hybridMultilevel"/>
    <w:tmpl w:val="54048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865F49"/>
    <w:multiLevelType w:val="hybridMultilevel"/>
    <w:tmpl w:val="68FE48BC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8B21249"/>
    <w:multiLevelType w:val="multilevel"/>
    <w:tmpl w:val="755E1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4BE724CE"/>
    <w:multiLevelType w:val="hybridMultilevel"/>
    <w:tmpl w:val="2F006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921ED0"/>
    <w:multiLevelType w:val="hybridMultilevel"/>
    <w:tmpl w:val="9EA46F9A"/>
    <w:lvl w:ilvl="0" w:tplc="B256014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6D104AF1"/>
    <w:multiLevelType w:val="hybridMultilevel"/>
    <w:tmpl w:val="16DC5D0A"/>
    <w:lvl w:ilvl="0" w:tplc="B2560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1632FF"/>
    <w:multiLevelType w:val="multilevel"/>
    <w:tmpl w:val="1CA0A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49A6"/>
    <w:rsid w:val="000012E3"/>
    <w:rsid w:val="0001507C"/>
    <w:rsid w:val="0007121F"/>
    <w:rsid w:val="00086512"/>
    <w:rsid w:val="000B6544"/>
    <w:rsid w:val="001202C9"/>
    <w:rsid w:val="0017580D"/>
    <w:rsid w:val="001976B2"/>
    <w:rsid w:val="00200919"/>
    <w:rsid w:val="00310337"/>
    <w:rsid w:val="00316757"/>
    <w:rsid w:val="00323079"/>
    <w:rsid w:val="00383B0B"/>
    <w:rsid w:val="003D07A3"/>
    <w:rsid w:val="003F34AD"/>
    <w:rsid w:val="004E412A"/>
    <w:rsid w:val="0050382B"/>
    <w:rsid w:val="00524808"/>
    <w:rsid w:val="00526C82"/>
    <w:rsid w:val="00536399"/>
    <w:rsid w:val="00576BF9"/>
    <w:rsid w:val="00592BF9"/>
    <w:rsid w:val="00594D4A"/>
    <w:rsid w:val="00614458"/>
    <w:rsid w:val="006619C8"/>
    <w:rsid w:val="006849A6"/>
    <w:rsid w:val="00717093"/>
    <w:rsid w:val="00720089"/>
    <w:rsid w:val="007337BD"/>
    <w:rsid w:val="00740CAB"/>
    <w:rsid w:val="00771365"/>
    <w:rsid w:val="00785D40"/>
    <w:rsid w:val="008038D4"/>
    <w:rsid w:val="008872CC"/>
    <w:rsid w:val="00946DA5"/>
    <w:rsid w:val="00960374"/>
    <w:rsid w:val="009A18DA"/>
    <w:rsid w:val="009B7B3E"/>
    <w:rsid w:val="009D3941"/>
    <w:rsid w:val="00A21930"/>
    <w:rsid w:val="00A6362C"/>
    <w:rsid w:val="00AC2011"/>
    <w:rsid w:val="00AC2846"/>
    <w:rsid w:val="00B41C48"/>
    <w:rsid w:val="00BA572C"/>
    <w:rsid w:val="00C6435D"/>
    <w:rsid w:val="00CA6166"/>
    <w:rsid w:val="00D8765D"/>
    <w:rsid w:val="00DC530F"/>
    <w:rsid w:val="00E17D52"/>
    <w:rsid w:val="00E37F33"/>
    <w:rsid w:val="00E40DEA"/>
    <w:rsid w:val="00E961ED"/>
    <w:rsid w:val="00E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D249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248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808"/>
  </w:style>
  <w:style w:type="paragraph" w:styleId="Footer">
    <w:name w:val="footer"/>
    <w:basedOn w:val="Normal"/>
    <w:link w:val="FooterChar"/>
    <w:uiPriority w:val="99"/>
    <w:unhideWhenUsed/>
    <w:rsid w:val="005248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808"/>
  </w:style>
  <w:style w:type="character" w:styleId="Hyperlink">
    <w:name w:val="Hyperlink"/>
    <w:basedOn w:val="DefaultParagraphFont"/>
    <w:uiPriority w:val="99"/>
    <w:unhideWhenUsed/>
    <w:rsid w:val="005248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28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3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37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5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8B98E-0069-6A4A-BD2D-FE1E61743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652</Words>
  <Characters>3717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vaRSim</dc:creator>
  <cp:lastModifiedBy>Rahul kumar</cp:lastModifiedBy>
  <cp:revision>3</cp:revision>
  <cp:lastPrinted>2014-10-20T07:37:00Z</cp:lastPrinted>
  <dcterms:created xsi:type="dcterms:W3CDTF">2014-10-20T07:37:00Z</dcterms:created>
  <dcterms:modified xsi:type="dcterms:W3CDTF">2014-10-20T07:37:00Z</dcterms:modified>
</cp:coreProperties>
</file>